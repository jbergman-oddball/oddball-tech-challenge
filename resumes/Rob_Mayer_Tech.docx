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261F" w14:textId="77777777" w:rsidR="007C652F" w:rsidRPr="00417116" w:rsidRDefault="00B307D4" w:rsidP="00B100A4">
      <w:pPr>
        <w:spacing w:after="120"/>
        <w:rPr>
          <w:b/>
          <w:color w:val="548DD4" w:themeColor="text2" w:themeTint="99"/>
          <w:sz w:val="28"/>
        </w:rPr>
      </w:pPr>
      <w:r w:rsidRPr="00417116">
        <w:rPr>
          <w:b/>
          <w:color w:val="548DD4" w:themeColor="text2" w:themeTint="99"/>
          <w:sz w:val="36"/>
        </w:rPr>
        <w:t>Robert R. Mayer, Jr.</w:t>
      </w:r>
    </w:p>
    <w:p w14:paraId="23E32620" w14:textId="5A60948B" w:rsidR="007C652F" w:rsidRDefault="00B307D4" w:rsidP="00540E93">
      <w:pPr>
        <w:spacing w:after="0"/>
        <w:rPr>
          <w:b/>
          <w:sz w:val="20"/>
          <w:szCs w:val="20"/>
        </w:rPr>
      </w:pPr>
      <w:r w:rsidRPr="00417116">
        <w:rPr>
          <w:b/>
          <w:color w:val="000000" w:themeColor="text1"/>
          <w:sz w:val="20"/>
          <w:szCs w:val="20"/>
        </w:rPr>
        <w:t>Innovative, adaptable hands-on technology leader, architect, and developer experienced in all aspects of fu</w:t>
      </w:r>
      <w:r w:rsidR="001424C6" w:rsidRPr="00417116">
        <w:rPr>
          <w:b/>
          <w:color w:val="000000" w:themeColor="text1"/>
          <w:sz w:val="20"/>
          <w:szCs w:val="20"/>
        </w:rPr>
        <w:t>ll stack, end</w:t>
      </w:r>
      <w:r w:rsidR="009E1E3B">
        <w:rPr>
          <w:b/>
          <w:color w:val="000000" w:themeColor="text1"/>
          <w:sz w:val="20"/>
          <w:szCs w:val="20"/>
        </w:rPr>
        <w:t>-</w:t>
      </w:r>
      <w:r w:rsidR="001424C6" w:rsidRPr="00417116">
        <w:rPr>
          <w:b/>
          <w:color w:val="000000" w:themeColor="text1"/>
          <w:sz w:val="20"/>
          <w:szCs w:val="20"/>
        </w:rPr>
        <w:t>to</w:t>
      </w:r>
      <w:r w:rsidR="009E1E3B">
        <w:rPr>
          <w:b/>
          <w:color w:val="000000" w:themeColor="text1"/>
          <w:sz w:val="20"/>
          <w:szCs w:val="20"/>
        </w:rPr>
        <w:t>-</w:t>
      </w:r>
      <w:r w:rsidR="001424C6" w:rsidRPr="00417116">
        <w:rPr>
          <w:b/>
          <w:color w:val="000000" w:themeColor="text1"/>
          <w:sz w:val="20"/>
          <w:szCs w:val="20"/>
        </w:rPr>
        <w:t xml:space="preserve">end </w:t>
      </w:r>
      <w:r w:rsidR="005D4951" w:rsidRPr="00417116">
        <w:rPr>
          <w:b/>
          <w:color w:val="000000" w:themeColor="text1"/>
          <w:sz w:val="20"/>
          <w:szCs w:val="20"/>
        </w:rPr>
        <w:t xml:space="preserve">product </w:t>
      </w:r>
      <w:r w:rsidR="00306142">
        <w:rPr>
          <w:b/>
          <w:color w:val="000000" w:themeColor="text1"/>
          <w:sz w:val="20"/>
          <w:szCs w:val="20"/>
        </w:rPr>
        <w:t>creation</w:t>
      </w:r>
      <w:r w:rsidRPr="00417116">
        <w:rPr>
          <w:b/>
          <w:color w:val="000000" w:themeColor="text1"/>
          <w:sz w:val="20"/>
          <w:szCs w:val="20"/>
        </w:rPr>
        <w:t xml:space="preserve"> from concept definition through architecture and development to delivery</w:t>
      </w:r>
      <w:r w:rsidR="003B3EEA">
        <w:rPr>
          <w:b/>
          <w:color w:val="000000" w:themeColor="text1"/>
          <w:sz w:val="20"/>
          <w:szCs w:val="20"/>
        </w:rPr>
        <w:t xml:space="preserve"> in support of business goals</w:t>
      </w:r>
      <w:r w:rsidRPr="00417116">
        <w:rPr>
          <w:b/>
          <w:color w:val="000000" w:themeColor="text1"/>
          <w:sz w:val="20"/>
          <w:szCs w:val="20"/>
        </w:rPr>
        <w:t>.</w:t>
      </w:r>
      <w:r w:rsidR="00E3274E" w:rsidRPr="00417116">
        <w:rPr>
          <w:b/>
          <w:color w:val="000000" w:themeColor="text1"/>
          <w:sz w:val="20"/>
          <w:szCs w:val="20"/>
        </w:rPr>
        <w:t xml:space="preserve">  BSEE and MBA degrees.</w:t>
      </w:r>
      <w:r w:rsidR="00B22CBB" w:rsidRPr="00417116">
        <w:rPr>
          <w:b/>
          <w:color w:val="000000" w:themeColor="text1"/>
          <w:sz w:val="20"/>
          <w:szCs w:val="20"/>
        </w:rPr>
        <w:t xml:space="preserve">  </w:t>
      </w:r>
      <w:r w:rsidR="00DD5CB1" w:rsidRPr="00417116">
        <w:rPr>
          <w:b/>
          <w:color w:val="000000" w:themeColor="text1"/>
          <w:sz w:val="20"/>
          <w:szCs w:val="20"/>
        </w:rPr>
        <w:t xml:space="preserve">Creative problem solver with the ability to quickly learn and adapt tools and technologies to complete the project. </w:t>
      </w:r>
      <w:r w:rsidR="00B22CBB" w:rsidRPr="00417116">
        <w:rPr>
          <w:b/>
          <w:color w:val="000000" w:themeColor="text1"/>
          <w:sz w:val="20"/>
          <w:szCs w:val="20"/>
        </w:rPr>
        <w:t xml:space="preserve">Open to contract and </w:t>
      </w:r>
      <w:r w:rsidR="0018087D" w:rsidRPr="00417116">
        <w:rPr>
          <w:b/>
          <w:color w:val="000000" w:themeColor="text1"/>
          <w:sz w:val="20"/>
          <w:szCs w:val="20"/>
        </w:rPr>
        <w:t>full-time</w:t>
      </w:r>
      <w:r w:rsidR="00B22CBB" w:rsidRPr="00417116">
        <w:rPr>
          <w:b/>
          <w:color w:val="000000" w:themeColor="text1"/>
          <w:sz w:val="20"/>
          <w:szCs w:val="20"/>
        </w:rPr>
        <w:t xml:space="preserve"> </w:t>
      </w:r>
      <w:r w:rsidR="00F57CF4" w:rsidRPr="00417116">
        <w:rPr>
          <w:b/>
          <w:color w:val="000000" w:themeColor="text1"/>
          <w:sz w:val="20"/>
          <w:szCs w:val="20"/>
        </w:rPr>
        <w:t>opportunities</w:t>
      </w:r>
      <w:r w:rsidR="00B22CBB" w:rsidRPr="00417116">
        <w:rPr>
          <w:b/>
          <w:color w:val="000000" w:themeColor="text1"/>
          <w:sz w:val="20"/>
          <w:szCs w:val="20"/>
        </w:rPr>
        <w:t>.</w:t>
      </w:r>
      <w:r w:rsidR="00D61DFA">
        <w:rPr>
          <w:b/>
          <w:color w:val="548DD4" w:themeColor="text2" w:themeTint="99"/>
          <w:sz w:val="20"/>
          <w:szCs w:val="20"/>
        </w:rPr>
        <w:t xml:space="preserve">  </w:t>
      </w:r>
      <w:r w:rsidR="00D61DFA">
        <w:rPr>
          <w:b/>
          <w:sz w:val="20"/>
          <w:szCs w:val="20"/>
        </w:rPr>
        <w:t xml:space="preserve">  </w:t>
      </w:r>
    </w:p>
    <w:p w14:paraId="23E32621" w14:textId="298C170F" w:rsidR="005505E7" w:rsidRPr="00C828A0" w:rsidRDefault="0033411C" w:rsidP="00540E93">
      <w:pPr>
        <w:spacing w:after="0"/>
        <w:rPr>
          <w:b/>
          <w:sz w:val="10"/>
          <w:szCs w:val="10"/>
        </w:rPr>
      </w:pPr>
      <w:r w:rsidRPr="00417116"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E3266D" wp14:editId="58E4FACA">
                <wp:simplePos x="0" y="0"/>
                <wp:positionH relativeFrom="column">
                  <wp:posOffset>5095240</wp:posOffset>
                </wp:positionH>
                <wp:positionV relativeFrom="paragraph">
                  <wp:posOffset>52070</wp:posOffset>
                </wp:positionV>
                <wp:extent cx="1971040" cy="790956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79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32680" w14:textId="77777777" w:rsidR="00B307D4" w:rsidRPr="0022196F" w:rsidRDefault="007C652F" w:rsidP="00C7035F">
                            <w:pPr>
                              <w:spacing w:after="60"/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22196F">
                              <w:rPr>
                                <w:b/>
                                <w:color w:val="548DD4" w:themeColor="text2" w:themeTint="99"/>
                                <w:sz w:val="22"/>
                              </w:rPr>
                              <w:t>Skills</w:t>
                            </w:r>
                          </w:p>
                          <w:p w14:paraId="23E32681" w14:textId="77777777" w:rsidR="00B92692" w:rsidRDefault="00146193" w:rsidP="00B926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Software architecture</w:t>
                            </w:r>
                          </w:p>
                          <w:p w14:paraId="23E32682" w14:textId="77777777" w:rsidR="00E3274E" w:rsidRPr="005640B8" w:rsidRDefault="00E3274E" w:rsidP="00B926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Software design</w:t>
                            </w:r>
                          </w:p>
                          <w:p w14:paraId="23E32683" w14:textId="77777777" w:rsidR="00146193" w:rsidRDefault="00146193" w:rsidP="00B926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Software development</w:t>
                            </w:r>
                          </w:p>
                          <w:p w14:paraId="23E32684" w14:textId="77777777" w:rsidR="00E3274E" w:rsidRPr="005640B8" w:rsidRDefault="00E3274E" w:rsidP="00B926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Object Oriented Design</w:t>
                            </w:r>
                          </w:p>
                          <w:p w14:paraId="23E32685" w14:textId="77777777" w:rsidR="00146193" w:rsidRPr="005640B8" w:rsidRDefault="00146193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Technology consultant</w:t>
                            </w:r>
                          </w:p>
                          <w:p w14:paraId="23E32686" w14:textId="77777777" w:rsidR="00146193" w:rsidRPr="005640B8" w:rsidRDefault="00146193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Project management</w:t>
                            </w:r>
                          </w:p>
                          <w:p w14:paraId="23E32687" w14:textId="77777777" w:rsidR="00146193" w:rsidRPr="005640B8" w:rsidRDefault="00146193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Strategic thinking</w:t>
                            </w:r>
                          </w:p>
                          <w:p w14:paraId="23E32688" w14:textId="77777777" w:rsidR="006727DE" w:rsidRDefault="00406832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6727DE">
                              <w:rPr>
                                <w:sz w:val="20"/>
                              </w:rPr>
                              <w:t>Full stack application</w:t>
                            </w:r>
                            <w:r w:rsidR="006727DE">
                              <w:rPr>
                                <w:sz w:val="20"/>
                              </w:rPr>
                              <w:t>s</w:t>
                            </w:r>
                          </w:p>
                          <w:p w14:paraId="23E32689" w14:textId="77777777" w:rsidR="00146193" w:rsidRPr="006727DE" w:rsidRDefault="00146193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6727DE">
                              <w:rPr>
                                <w:sz w:val="20"/>
                              </w:rPr>
                              <w:t>Communication</w:t>
                            </w:r>
                          </w:p>
                          <w:p w14:paraId="23E3268A" w14:textId="77777777" w:rsidR="00406832" w:rsidRDefault="00146193" w:rsidP="004068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Team leadership</w:t>
                            </w:r>
                          </w:p>
                          <w:p w14:paraId="23E3268B" w14:textId="77777777" w:rsidR="006727DE" w:rsidRDefault="006727DE" w:rsidP="004068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Product definition</w:t>
                            </w:r>
                          </w:p>
                          <w:p w14:paraId="23E3268C" w14:textId="77777777" w:rsidR="00E3274E" w:rsidRDefault="00E3274E" w:rsidP="004068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Mentoring</w:t>
                            </w:r>
                          </w:p>
                          <w:p w14:paraId="38C32BDC" w14:textId="7FC742DC" w:rsidR="00077BD9" w:rsidRDefault="00077BD9" w:rsidP="00077B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Agile, SCRUM, SD</w:t>
                            </w:r>
                            <w:r w:rsidR="00281C6F"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</w:p>
                          <w:p w14:paraId="23E3268E" w14:textId="77777777" w:rsidR="00B20649" w:rsidRPr="004200D4" w:rsidRDefault="00B20649" w:rsidP="00420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Creative solutions</w:t>
                            </w:r>
                          </w:p>
                          <w:p w14:paraId="23E3268F" w14:textId="77777777" w:rsidR="00EC0110" w:rsidRPr="0022196F" w:rsidRDefault="00EC0110" w:rsidP="00C7035F">
                            <w:pPr>
                              <w:spacing w:after="60"/>
                              <w:rPr>
                                <w:b/>
                                <w:color w:val="548DD4" w:themeColor="text2" w:themeTint="99"/>
                                <w:sz w:val="22"/>
                              </w:rPr>
                            </w:pPr>
                            <w:r w:rsidRPr="0022196F">
                              <w:rPr>
                                <w:b/>
                                <w:color w:val="548DD4" w:themeColor="text2" w:themeTint="99"/>
                                <w:sz w:val="22"/>
                              </w:rPr>
                              <w:t>Technologies</w:t>
                            </w:r>
                          </w:p>
                          <w:p w14:paraId="23E32690" w14:textId="77777777" w:rsidR="00146193" w:rsidRPr="005640B8" w:rsidRDefault="00146193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Java</w:t>
                            </w:r>
                          </w:p>
                          <w:p w14:paraId="23E32691" w14:textId="77777777" w:rsidR="00146193" w:rsidRPr="005640B8" w:rsidRDefault="00146193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REST services</w:t>
                            </w:r>
                            <w:r w:rsidR="00604FCD" w:rsidRPr="005640B8">
                              <w:rPr>
                                <w:sz w:val="20"/>
                              </w:rPr>
                              <w:t xml:space="preserve"> (JAX-RS</w:t>
                            </w:r>
                            <w:r w:rsidR="00AF21A6">
                              <w:rPr>
                                <w:sz w:val="20"/>
                              </w:rPr>
                              <w:t>, .Net</w:t>
                            </w:r>
                            <w:r w:rsidR="00604FCD" w:rsidRPr="005640B8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23E32692" w14:textId="77777777" w:rsidR="00146193" w:rsidRPr="005640B8" w:rsidRDefault="00146193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SOAP services</w:t>
                            </w:r>
                            <w:r w:rsidR="00604FCD" w:rsidRPr="005640B8">
                              <w:rPr>
                                <w:sz w:val="20"/>
                              </w:rPr>
                              <w:t xml:space="preserve"> (JAX-WS)</w:t>
                            </w:r>
                          </w:p>
                          <w:p w14:paraId="23E32693" w14:textId="77777777" w:rsidR="00146193" w:rsidRPr="005640B8" w:rsidRDefault="00146193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Microservices</w:t>
                            </w:r>
                          </w:p>
                          <w:p w14:paraId="23E32694" w14:textId="77F21CBC" w:rsidR="00146193" w:rsidRPr="005640B8" w:rsidRDefault="00146193" w:rsidP="001461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Android</w:t>
                            </w:r>
                            <w:r w:rsidR="00D8706E">
                              <w:rPr>
                                <w:sz w:val="20"/>
                              </w:rPr>
                              <w:t xml:space="preserve"> </w:t>
                            </w:r>
                            <w:r w:rsidR="00B20649">
                              <w:rPr>
                                <w:sz w:val="20"/>
                              </w:rPr>
                              <w:t>in Java and Kotlin</w:t>
                            </w:r>
                          </w:p>
                          <w:p w14:paraId="23E32695" w14:textId="0E2B9403" w:rsidR="00146193" w:rsidRDefault="00146193" w:rsidP="00A107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iOS</w:t>
                            </w:r>
                            <w:r w:rsidR="00F16435">
                              <w:rPr>
                                <w:sz w:val="20"/>
                              </w:rPr>
                              <w:t xml:space="preserve"> in </w:t>
                            </w:r>
                            <w:r w:rsidRPr="00A1071D">
                              <w:rPr>
                                <w:sz w:val="20"/>
                              </w:rPr>
                              <w:t>Objective C</w:t>
                            </w:r>
                            <w:r w:rsidR="00B20649" w:rsidRPr="00A1071D">
                              <w:rPr>
                                <w:sz w:val="20"/>
                              </w:rPr>
                              <w:t xml:space="preserve"> and Swift</w:t>
                            </w:r>
                          </w:p>
                          <w:p w14:paraId="7757F43D" w14:textId="7BD95A56" w:rsidR="00782275" w:rsidRPr="00A1071D" w:rsidRDefault="00782275" w:rsidP="00A107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MVVM, MVC, MVP</w:t>
                            </w:r>
                          </w:p>
                          <w:p w14:paraId="23E32696" w14:textId="77777777" w:rsidR="00A1071D" w:rsidRDefault="00A1071D" w:rsidP="00A107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C#/.Net</w:t>
                            </w:r>
                          </w:p>
                          <w:p w14:paraId="23E32697" w14:textId="77777777" w:rsidR="00F16435" w:rsidRPr="005640B8" w:rsidRDefault="00F16435" w:rsidP="00A107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Python</w:t>
                            </w:r>
                          </w:p>
                          <w:p w14:paraId="23E32698" w14:textId="77777777" w:rsidR="00604FCD" w:rsidRPr="00B20649" w:rsidRDefault="005640B8" w:rsidP="00B206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HTML</w:t>
                            </w:r>
                            <w:r w:rsidR="00604FCD" w:rsidRPr="005640B8">
                              <w:rPr>
                                <w:sz w:val="20"/>
                              </w:rPr>
                              <w:t>5</w:t>
                            </w:r>
                            <w:r w:rsidR="00B20649">
                              <w:rPr>
                                <w:sz w:val="20"/>
                              </w:rPr>
                              <w:t xml:space="preserve">, </w:t>
                            </w:r>
                            <w:r w:rsidRPr="00B20649">
                              <w:rPr>
                                <w:sz w:val="20"/>
                              </w:rPr>
                              <w:t>CSS3</w:t>
                            </w:r>
                            <w:r w:rsidR="00B20649">
                              <w:rPr>
                                <w:sz w:val="20"/>
                              </w:rPr>
                              <w:t xml:space="preserve">. </w:t>
                            </w:r>
                            <w:proofErr w:type="spellStart"/>
                            <w:r w:rsidR="00604FCD" w:rsidRPr="00B20649">
                              <w:rPr>
                                <w:sz w:val="20"/>
                              </w:rPr>
                              <w:t>Javascript</w:t>
                            </w:r>
                            <w:proofErr w:type="spellEnd"/>
                            <w:r w:rsidR="00F16435">
                              <w:rPr>
                                <w:sz w:val="20"/>
                              </w:rPr>
                              <w:t>, Typescript</w:t>
                            </w:r>
                          </w:p>
                          <w:p w14:paraId="23E32699" w14:textId="189BF473" w:rsidR="00A8782C" w:rsidRPr="005640B8" w:rsidRDefault="00A8782C" w:rsidP="00A878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Linux</w:t>
                            </w:r>
                            <w:r w:rsidR="006D0FFE">
                              <w:rPr>
                                <w:sz w:val="20"/>
                              </w:rPr>
                              <w:t xml:space="preserve">  </w:t>
                            </w:r>
                            <w:r w:rsidRPr="005640B8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3E3269A" w14:textId="77777777" w:rsidR="00A8782C" w:rsidRPr="005640B8" w:rsidRDefault="00A8782C" w:rsidP="00A878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MS Office</w:t>
                            </w:r>
                          </w:p>
                          <w:p w14:paraId="23E3269B" w14:textId="77777777" w:rsidR="00A8782C" w:rsidRPr="005640B8" w:rsidRDefault="007F3817" w:rsidP="00A878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SQL Database (Postgres, MySQL, MS SQL Server</w:t>
                            </w:r>
                            <w:r w:rsidR="00B20649">
                              <w:rPr>
                                <w:sz w:val="20"/>
                              </w:rPr>
                              <w:t>, JDBC, .Net Entity Framework</w:t>
                            </w:r>
                            <w:r w:rsidRPr="005640B8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23E3269C" w14:textId="77777777" w:rsidR="007F3817" w:rsidRPr="005640B8" w:rsidRDefault="007F3817" w:rsidP="00A878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GIS Database (</w:t>
                            </w:r>
                            <w:proofErr w:type="spellStart"/>
                            <w:r w:rsidRPr="005640B8">
                              <w:rPr>
                                <w:sz w:val="20"/>
                              </w:rPr>
                              <w:t>PostGIS</w:t>
                            </w:r>
                            <w:proofErr w:type="spellEnd"/>
                            <w:r w:rsidRPr="005640B8"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  <w:p w14:paraId="23E3269D" w14:textId="77777777" w:rsidR="007F3817" w:rsidRPr="005640B8" w:rsidRDefault="005640B8" w:rsidP="00A878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Apache HTTPD</w:t>
                            </w:r>
                          </w:p>
                          <w:p w14:paraId="23E3269E" w14:textId="77777777" w:rsidR="005640B8" w:rsidRPr="005640B8" w:rsidRDefault="005640B8" w:rsidP="00A878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proofErr w:type="spellStart"/>
                            <w:r w:rsidRPr="005640B8">
                              <w:rPr>
                                <w:sz w:val="20"/>
                              </w:rPr>
                              <w:t>JQuery</w:t>
                            </w:r>
                            <w:proofErr w:type="spellEnd"/>
                          </w:p>
                          <w:p w14:paraId="23E3269F" w14:textId="30E1E66C" w:rsidR="00AF21A6" w:rsidRPr="00A1071D" w:rsidRDefault="005640B8" w:rsidP="00A107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 w:rsidRPr="005640B8">
                              <w:rPr>
                                <w:sz w:val="20"/>
                              </w:rPr>
                              <w:t>Glassfish</w:t>
                            </w:r>
                            <w:r w:rsidR="00AD0917">
                              <w:rPr>
                                <w:sz w:val="20"/>
                              </w:rPr>
                              <w:t>/Payara</w:t>
                            </w:r>
                            <w:r>
                              <w:rPr>
                                <w:sz w:val="20"/>
                              </w:rPr>
                              <w:t>/Java EE</w:t>
                            </w:r>
                            <w:r w:rsidR="00A1071D">
                              <w:rPr>
                                <w:sz w:val="20"/>
                              </w:rPr>
                              <w:t xml:space="preserve">, </w:t>
                            </w:r>
                            <w:r w:rsidRPr="00A1071D">
                              <w:rPr>
                                <w:sz w:val="20"/>
                              </w:rPr>
                              <w:t>Tomcat</w:t>
                            </w:r>
                            <w:r w:rsidR="00C64D6A">
                              <w:rPr>
                                <w:sz w:val="20"/>
                              </w:rPr>
                              <w:t>,</w:t>
                            </w:r>
                            <w:r w:rsidR="00EA23AF">
                              <w:rPr>
                                <w:sz w:val="20"/>
                              </w:rPr>
                              <w:t xml:space="preserve"> </w:t>
                            </w:r>
                            <w:r w:rsidR="00C64D6A">
                              <w:rPr>
                                <w:sz w:val="20"/>
                              </w:rPr>
                              <w:t>Spring</w:t>
                            </w:r>
                          </w:p>
                          <w:p w14:paraId="23E326A0" w14:textId="77777777" w:rsidR="004200D4" w:rsidRDefault="004200D4" w:rsidP="00A878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UML</w:t>
                            </w:r>
                          </w:p>
                          <w:p w14:paraId="23E326A1" w14:textId="77777777" w:rsidR="00AF21A6" w:rsidRPr="005640B8" w:rsidRDefault="00AF21A6" w:rsidP="00A878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AWS Essentials Cert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326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2pt;margin-top:4.1pt;width:155.2pt;height:62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" stroked="f">
                <v:textbox>
                  <w:txbxContent>
                    <w:p w14:paraId="23E32680" w14:textId="77777777" w:rsidR="00B307D4" w:rsidRPr="0022196F" w:rsidRDefault="007C652F" w:rsidP="00C7035F">
                      <w:pPr>
                        <w:spacing w:after="60"/>
                        <w:rPr>
                          <w:b/>
                          <w:color w:val="548DD4" w:themeColor="text2" w:themeTint="99"/>
                        </w:rPr>
                      </w:pPr>
                      <w:r w:rsidRPr="0022196F">
                        <w:rPr>
                          <w:b/>
                          <w:color w:val="548DD4" w:themeColor="text2" w:themeTint="99"/>
                          <w:sz w:val="22"/>
                        </w:rPr>
                        <w:t>Skills</w:t>
                      </w:r>
                    </w:p>
                    <w:p w14:paraId="23E32681" w14:textId="77777777" w:rsidR="00B92692" w:rsidRDefault="00146193" w:rsidP="00B926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Software architecture</w:t>
                      </w:r>
                    </w:p>
                    <w:p w14:paraId="23E32682" w14:textId="77777777" w:rsidR="00E3274E" w:rsidRPr="005640B8" w:rsidRDefault="00E3274E" w:rsidP="00B926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Software design</w:t>
                      </w:r>
                    </w:p>
                    <w:p w14:paraId="23E32683" w14:textId="77777777" w:rsidR="00146193" w:rsidRDefault="00146193" w:rsidP="00B926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Software development</w:t>
                      </w:r>
                    </w:p>
                    <w:p w14:paraId="23E32684" w14:textId="77777777" w:rsidR="00E3274E" w:rsidRPr="005640B8" w:rsidRDefault="00E3274E" w:rsidP="00B926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Object Oriented Design</w:t>
                      </w:r>
                    </w:p>
                    <w:p w14:paraId="23E32685" w14:textId="77777777" w:rsidR="00146193" w:rsidRPr="005640B8" w:rsidRDefault="00146193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Technology consultant</w:t>
                      </w:r>
                    </w:p>
                    <w:p w14:paraId="23E32686" w14:textId="77777777" w:rsidR="00146193" w:rsidRPr="005640B8" w:rsidRDefault="00146193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Project management</w:t>
                      </w:r>
                    </w:p>
                    <w:p w14:paraId="23E32687" w14:textId="77777777" w:rsidR="00146193" w:rsidRPr="005640B8" w:rsidRDefault="00146193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Strategic thinking</w:t>
                      </w:r>
                    </w:p>
                    <w:p w14:paraId="23E32688" w14:textId="77777777" w:rsidR="006727DE" w:rsidRDefault="00406832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6727DE">
                        <w:rPr>
                          <w:sz w:val="20"/>
                        </w:rPr>
                        <w:t>Full stack application</w:t>
                      </w:r>
                      <w:r w:rsidR="006727DE">
                        <w:rPr>
                          <w:sz w:val="20"/>
                        </w:rPr>
                        <w:t>s</w:t>
                      </w:r>
                    </w:p>
                    <w:p w14:paraId="23E32689" w14:textId="77777777" w:rsidR="00146193" w:rsidRPr="006727DE" w:rsidRDefault="00146193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6727DE">
                        <w:rPr>
                          <w:sz w:val="20"/>
                        </w:rPr>
                        <w:t>Communication</w:t>
                      </w:r>
                    </w:p>
                    <w:p w14:paraId="23E3268A" w14:textId="77777777" w:rsidR="00406832" w:rsidRDefault="00146193" w:rsidP="004068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Team leadership</w:t>
                      </w:r>
                    </w:p>
                    <w:p w14:paraId="23E3268B" w14:textId="77777777" w:rsidR="006727DE" w:rsidRDefault="006727DE" w:rsidP="004068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Product definition</w:t>
                      </w:r>
                    </w:p>
                    <w:p w14:paraId="23E3268C" w14:textId="77777777" w:rsidR="00E3274E" w:rsidRDefault="00E3274E" w:rsidP="004068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Mentoring</w:t>
                      </w:r>
                    </w:p>
                    <w:p w14:paraId="38C32BDC" w14:textId="7FC742DC" w:rsidR="00077BD9" w:rsidRDefault="00077BD9" w:rsidP="00077B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Agile, SCRUM, SD</w:t>
                      </w:r>
                      <w:r w:rsidR="00281C6F">
                        <w:rPr>
                          <w:sz w:val="20"/>
                        </w:rPr>
                        <w:t>L</w:t>
                      </w:r>
                      <w:r>
                        <w:rPr>
                          <w:sz w:val="20"/>
                        </w:rPr>
                        <w:t>C</w:t>
                      </w:r>
                    </w:p>
                    <w:p w14:paraId="23E3268E" w14:textId="77777777" w:rsidR="00B20649" w:rsidRPr="004200D4" w:rsidRDefault="00B20649" w:rsidP="004200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Creative solutions</w:t>
                      </w:r>
                    </w:p>
                    <w:p w14:paraId="23E3268F" w14:textId="77777777" w:rsidR="00EC0110" w:rsidRPr="0022196F" w:rsidRDefault="00EC0110" w:rsidP="00C7035F">
                      <w:pPr>
                        <w:spacing w:after="60"/>
                        <w:rPr>
                          <w:b/>
                          <w:color w:val="548DD4" w:themeColor="text2" w:themeTint="99"/>
                          <w:sz w:val="22"/>
                        </w:rPr>
                      </w:pPr>
                      <w:r w:rsidRPr="0022196F">
                        <w:rPr>
                          <w:b/>
                          <w:color w:val="548DD4" w:themeColor="text2" w:themeTint="99"/>
                          <w:sz w:val="22"/>
                        </w:rPr>
                        <w:t>Technologies</w:t>
                      </w:r>
                    </w:p>
                    <w:p w14:paraId="23E32690" w14:textId="77777777" w:rsidR="00146193" w:rsidRPr="005640B8" w:rsidRDefault="00146193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Java</w:t>
                      </w:r>
                    </w:p>
                    <w:p w14:paraId="23E32691" w14:textId="77777777" w:rsidR="00146193" w:rsidRPr="005640B8" w:rsidRDefault="00146193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REST services</w:t>
                      </w:r>
                      <w:r w:rsidR="00604FCD" w:rsidRPr="005640B8">
                        <w:rPr>
                          <w:sz w:val="20"/>
                        </w:rPr>
                        <w:t xml:space="preserve"> (JAX-RS</w:t>
                      </w:r>
                      <w:r w:rsidR="00AF21A6">
                        <w:rPr>
                          <w:sz w:val="20"/>
                        </w:rPr>
                        <w:t>, .Net</w:t>
                      </w:r>
                      <w:r w:rsidR="00604FCD" w:rsidRPr="005640B8">
                        <w:rPr>
                          <w:sz w:val="20"/>
                        </w:rPr>
                        <w:t>)</w:t>
                      </w:r>
                    </w:p>
                    <w:p w14:paraId="23E32692" w14:textId="77777777" w:rsidR="00146193" w:rsidRPr="005640B8" w:rsidRDefault="00146193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SOAP services</w:t>
                      </w:r>
                      <w:r w:rsidR="00604FCD" w:rsidRPr="005640B8">
                        <w:rPr>
                          <w:sz w:val="20"/>
                        </w:rPr>
                        <w:t xml:space="preserve"> (JAX-WS)</w:t>
                      </w:r>
                    </w:p>
                    <w:p w14:paraId="23E32693" w14:textId="77777777" w:rsidR="00146193" w:rsidRPr="005640B8" w:rsidRDefault="00146193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Microservices</w:t>
                      </w:r>
                    </w:p>
                    <w:p w14:paraId="23E32694" w14:textId="77F21CBC" w:rsidR="00146193" w:rsidRPr="005640B8" w:rsidRDefault="00146193" w:rsidP="001461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Android</w:t>
                      </w:r>
                      <w:r w:rsidR="00D8706E">
                        <w:rPr>
                          <w:sz w:val="20"/>
                        </w:rPr>
                        <w:t xml:space="preserve"> </w:t>
                      </w:r>
                      <w:r w:rsidR="00B20649">
                        <w:rPr>
                          <w:sz w:val="20"/>
                        </w:rPr>
                        <w:t>in Java and Kotlin</w:t>
                      </w:r>
                    </w:p>
                    <w:p w14:paraId="23E32695" w14:textId="0E2B9403" w:rsidR="00146193" w:rsidRDefault="00146193" w:rsidP="00A107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iOS</w:t>
                      </w:r>
                      <w:r w:rsidR="00F16435">
                        <w:rPr>
                          <w:sz w:val="20"/>
                        </w:rPr>
                        <w:t xml:space="preserve"> in </w:t>
                      </w:r>
                      <w:r w:rsidRPr="00A1071D">
                        <w:rPr>
                          <w:sz w:val="20"/>
                        </w:rPr>
                        <w:t>Objective C</w:t>
                      </w:r>
                      <w:r w:rsidR="00B20649" w:rsidRPr="00A1071D">
                        <w:rPr>
                          <w:sz w:val="20"/>
                        </w:rPr>
                        <w:t xml:space="preserve"> and Swift</w:t>
                      </w:r>
                    </w:p>
                    <w:p w14:paraId="7757F43D" w14:textId="7BD95A56" w:rsidR="00782275" w:rsidRPr="00A1071D" w:rsidRDefault="00782275" w:rsidP="00A107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MVVM, MVC, MVP</w:t>
                      </w:r>
                    </w:p>
                    <w:p w14:paraId="23E32696" w14:textId="77777777" w:rsidR="00A1071D" w:rsidRDefault="00A1071D" w:rsidP="00A107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C#/.Net</w:t>
                      </w:r>
                    </w:p>
                    <w:p w14:paraId="23E32697" w14:textId="77777777" w:rsidR="00F16435" w:rsidRPr="005640B8" w:rsidRDefault="00F16435" w:rsidP="00A107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Python</w:t>
                      </w:r>
                    </w:p>
                    <w:p w14:paraId="23E32698" w14:textId="77777777" w:rsidR="00604FCD" w:rsidRPr="00B20649" w:rsidRDefault="005640B8" w:rsidP="00B206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HTML</w:t>
                      </w:r>
                      <w:r w:rsidR="00604FCD" w:rsidRPr="005640B8">
                        <w:rPr>
                          <w:sz w:val="20"/>
                        </w:rPr>
                        <w:t>5</w:t>
                      </w:r>
                      <w:r w:rsidR="00B20649">
                        <w:rPr>
                          <w:sz w:val="20"/>
                        </w:rPr>
                        <w:t xml:space="preserve">, </w:t>
                      </w:r>
                      <w:r w:rsidRPr="00B20649">
                        <w:rPr>
                          <w:sz w:val="20"/>
                        </w:rPr>
                        <w:t>CSS3</w:t>
                      </w:r>
                      <w:r w:rsidR="00B20649">
                        <w:rPr>
                          <w:sz w:val="20"/>
                        </w:rPr>
                        <w:t xml:space="preserve">. </w:t>
                      </w:r>
                      <w:proofErr w:type="spellStart"/>
                      <w:r w:rsidR="00604FCD" w:rsidRPr="00B20649">
                        <w:rPr>
                          <w:sz w:val="20"/>
                        </w:rPr>
                        <w:t>Javascript</w:t>
                      </w:r>
                      <w:proofErr w:type="spellEnd"/>
                      <w:r w:rsidR="00F16435">
                        <w:rPr>
                          <w:sz w:val="20"/>
                        </w:rPr>
                        <w:t>, Typescript</w:t>
                      </w:r>
                    </w:p>
                    <w:p w14:paraId="23E32699" w14:textId="189BF473" w:rsidR="00A8782C" w:rsidRPr="005640B8" w:rsidRDefault="00A8782C" w:rsidP="00A878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Linux</w:t>
                      </w:r>
                      <w:r w:rsidR="006D0FFE">
                        <w:rPr>
                          <w:sz w:val="20"/>
                        </w:rPr>
                        <w:t xml:space="preserve">  </w:t>
                      </w:r>
                      <w:r w:rsidRPr="005640B8">
                        <w:rPr>
                          <w:sz w:val="20"/>
                        </w:rPr>
                        <w:t xml:space="preserve"> </w:t>
                      </w:r>
                    </w:p>
                    <w:p w14:paraId="23E3269A" w14:textId="77777777" w:rsidR="00A8782C" w:rsidRPr="005640B8" w:rsidRDefault="00A8782C" w:rsidP="00A878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MS Office</w:t>
                      </w:r>
                    </w:p>
                    <w:p w14:paraId="23E3269B" w14:textId="77777777" w:rsidR="00A8782C" w:rsidRPr="005640B8" w:rsidRDefault="007F3817" w:rsidP="00A878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SQL Database (Postgres, MySQL, MS SQL Server</w:t>
                      </w:r>
                      <w:r w:rsidR="00B20649">
                        <w:rPr>
                          <w:sz w:val="20"/>
                        </w:rPr>
                        <w:t>, JDBC, .Net Entity Framework</w:t>
                      </w:r>
                      <w:r w:rsidRPr="005640B8">
                        <w:rPr>
                          <w:sz w:val="20"/>
                        </w:rPr>
                        <w:t>)</w:t>
                      </w:r>
                    </w:p>
                    <w:p w14:paraId="23E3269C" w14:textId="77777777" w:rsidR="007F3817" w:rsidRPr="005640B8" w:rsidRDefault="007F3817" w:rsidP="00A878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GIS Database (</w:t>
                      </w:r>
                      <w:proofErr w:type="spellStart"/>
                      <w:r w:rsidRPr="005640B8">
                        <w:rPr>
                          <w:sz w:val="20"/>
                        </w:rPr>
                        <w:t>PostGIS</w:t>
                      </w:r>
                      <w:proofErr w:type="spellEnd"/>
                      <w:r w:rsidRPr="005640B8">
                        <w:rPr>
                          <w:sz w:val="20"/>
                        </w:rPr>
                        <w:t xml:space="preserve">) </w:t>
                      </w:r>
                    </w:p>
                    <w:p w14:paraId="23E3269D" w14:textId="77777777" w:rsidR="007F3817" w:rsidRPr="005640B8" w:rsidRDefault="005640B8" w:rsidP="00A878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Apache HTTPD</w:t>
                      </w:r>
                    </w:p>
                    <w:p w14:paraId="23E3269E" w14:textId="77777777" w:rsidR="005640B8" w:rsidRPr="005640B8" w:rsidRDefault="005640B8" w:rsidP="00A878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proofErr w:type="spellStart"/>
                      <w:r w:rsidRPr="005640B8">
                        <w:rPr>
                          <w:sz w:val="20"/>
                        </w:rPr>
                        <w:t>JQuery</w:t>
                      </w:r>
                      <w:proofErr w:type="spellEnd"/>
                    </w:p>
                    <w:p w14:paraId="23E3269F" w14:textId="30E1E66C" w:rsidR="00AF21A6" w:rsidRPr="00A1071D" w:rsidRDefault="005640B8" w:rsidP="00A107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 w:rsidRPr="005640B8">
                        <w:rPr>
                          <w:sz w:val="20"/>
                        </w:rPr>
                        <w:t>Glassfish</w:t>
                      </w:r>
                      <w:r w:rsidR="00AD0917">
                        <w:rPr>
                          <w:sz w:val="20"/>
                        </w:rPr>
                        <w:t>/Payara</w:t>
                      </w:r>
                      <w:r>
                        <w:rPr>
                          <w:sz w:val="20"/>
                        </w:rPr>
                        <w:t>/Java EE</w:t>
                      </w:r>
                      <w:r w:rsidR="00A1071D">
                        <w:rPr>
                          <w:sz w:val="20"/>
                        </w:rPr>
                        <w:t xml:space="preserve">, </w:t>
                      </w:r>
                      <w:r w:rsidRPr="00A1071D">
                        <w:rPr>
                          <w:sz w:val="20"/>
                        </w:rPr>
                        <w:t>Tomcat</w:t>
                      </w:r>
                      <w:r w:rsidR="00C64D6A">
                        <w:rPr>
                          <w:sz w:val="20"/>
                        </w:rPr>
                        <w:t>,</w:t>
                      </w:r>
                      <w:r w:rsidR="00EA23AF">
                        <w:rPr>
                          <w:sz w:val="20"/>
                        </w:rPr>
                        <w:t xml:space="preserve"> </w:t>
                      </w:r>
                      <w:r w:rsidR="00C64D6A">
                        <w:rPr>
                          <w:sz w:val="20"/>
                        </w:rPr>
                        <w:t>Spring</w:t>
                      </w:r>
                    </w:p>
                    <w:p w14:paraId="23E326A0" w14:textId="77777777" w:rsidR="004200D4" w:rsidRDefault="004200D4" w:rsidP="00A878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UML</w:t>
                      </w:r>
                    </w:p>
                    <w:p w14:paraId="23E326A1" w14:textId="77777777" w:rsidR="00AF21A6" w:rsidRPr="005640B8" w:rsidRDefault="00AF21A6" w:rsidP="00A878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AWS Essentials Cert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227"/>
      </w:tblGrid>
      <w:tr w:rsidR="001424C6" w:rsidRPr="001424C6" w14:paraId="23E32624" w14:textId="77777777" w:rsidTr="00A04390">
        <w:trPr>
          <w:trHeight w:val="352"/>
        </w:trPr>
        <w:tc>
          <w:tcPr>
            <w:tcW w:w="581" w:type="dxa"/>
          </w:tcPr>
          <w:p w14:paraId="23E32622" w14:textId="77777777" w:rsidR="001424C6" w:rsidRPr="001424C6" w:rsidRDefault="001424C6" w:rsidP="00363355">
            <w:r>
              <w:rPr>
                <w:noProof/>
              </w:rPr>
              <w:drawing>
                <wp:inline distT="0" distB="0" distL="0" distR="0" wp14:anchorId="23E3266F" wp14:editId="23E32670">
                  <wp:extent cx="220043" cy="220043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15" cy="219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  <w:vAlign w:val="center"/>
          </w:tcPr>
          <w:p w14:paraId="23E32623" w14:textId="77777777" w:rsidR="001424C6" w:rsidRPr="00195E9B" w:rsidRDefault="001424C6" w:rsidP="00363355">
            <w:pPr>
              <w:rPr>
                <w:sz w:val="20"/>
                <w:szCs w:val="20"/>
              </w:rPr>
            </w:pPr>
            <w:r w:rsidRPr="00195E9B">
              <w:rPr>
                <w:sz w:val="20"/>
                <w:szCs w:val="20"/>
              </w:rPr>
              <w:t>7089 Grand Prairie Dr, Colorado Springs, CO 80923</w:t>
            </w:r>
          </w:p>
        </w:tc>
      </w:tr>
      <w:tr w:rsidR="001424C6" w:rsidRPr="001424C6" w14:paraId="23E32627" w14:textId="77777777" w:rsidTr="00A04390">
        <w:trPr>
          <w:trHeight w:val="281"/>
        </w:trPr>
        <w:tc>
          <w:tcPr>
            <w:tcW w:w="581" w:type="dxa"/>
          </w:tcPr>
          <w:p w14:paraId="23E32625" w14:textId="77777777" w:rsidR="001424C6" w:rsidRPr="001424C6" w:rsidRDefault="001424C6" w:rsidP="00363355">
            <w:r w:rsidRPr="001424C6">
              <w:rPr>
                <w:noProof/>
              </w:rPr>
              <w:drawing>
                <wp:inline distT="0" distB="0" distL="0" distR="0" wp14:anchorId="23E32671" wp14:editId="23E32672">
                  <wp:extent cx="183995" cy="127135"/>
                  <wp:effectExtent l="0" t="0" r="6985" b="6350"/>
                  <wp:docPr id="103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47" t="30532" r="22064" b="31679"/>
                          <a:stretch/>
                        </pic:blipFill>
                        <pic:spPr bwMode="auto">
                          <a:xfrm>
                            <a:off x="0" y="0"/>
                            <a:ext cx="183459" cy="12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  <w:vAlign w:val="center"/>
          </w:tcPr>
          <w:p w14:paraId="23E32626" w14:textId="77777777" w:rsidR="001424C6" w:rsidRPr="00195E9B" w:rsidRDefault="00000000" w:rsidP="00363355">
            <w:pPr>
              <w:rPr>
                <w:sz w:val="20"/>
                <w:szCs w:val="20"/>
              </w:rPr>
            </w:pPr>
            <w:hyperlink r:id="rId10" w:history="1">
              <w:r w:rsidR="001424C6" w:rsidRPr="00195E9B">
                <w:rPr>
                  <w:rStyle w:val="Hyperlink"/>
                  <w:sz w:val="20"/>
                  <w:szCs w:val="20"/>
                </w:rPr>
                <w:t>mayer1845@msn.com</w:t>
              </w:r>
            </w:hyperlink>
            <w:r w:rsidR="001424C6" w:rsidRPr="00195E9B">
              <w:rPr>
                <w:sz w:val="20"/>
                <w:szCs w:val="20"/>
              </w:rPr>
              <w:t xml:space="preserve">, </w:t>
            </w:r>
          </w:p>
        </w:tc>
      </w:tr>
      <w:tr w:rsidR="001424C6" w:rsidRPr="001424C6" w14:paraId="23E3262A" w14:textId="77777777" w:rsidTr="00A04390">
        <w:trPr>
          <w:trHeight w:val="281"/>
        </w:trPr>
        <w:tc>
          <w:tcPr>
            <w:tcW w:w="581" w:type="dxa"/>
          </w:tcPr>
          <w:p w14:paraId="23E32628" w14:textId="77777777" w:rsidR="001424C6" w:rsidRPr="001424C6" w:rsidRDefault="007C652F" w:rsidP="00363355">
            <w:r>
              <w:rPr>
                <w:noProof/>
              </w:rPr>
              <w:drawing>
                <wp:inline distT="0" distB="0" distL="0" distR="0" wp14:anchorId="23E32673" wp14:editId="23E32674">
                  <wp:extent cx="107426" cy="169092"/>
                  <wp:effectExtent l="0" t="0" r="698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39" cy="1691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  <w:vAlign w:val="center"/>
          </w:tcPr>
          <w:p w14:paraId="23E32629" w14:textId="77777777" w:rsidR="001424C6" w:rsidRPr="00195E9B" w:rsidRDefault="001424C6" w:rsidP="00363355">
            <w:pPr>
              <w:rPr>
                <w:sz w:val="20"/>
                <w:szCs w:val="20"/>
              </w:rPr>
            </w:pPr>
            <w:r w:rsidRPr="00195E9B">
              <w:rPr>
                <w:sz w:val="20"/>
                <w:szCs w:val="20"/>
              </w:rPr>
              <w:t>(719) 510-6950</w:t>
            </w:r>
          </w:p>
        </w:tc>
      </w:tr>
      <w:tr w:rsidR="001424C6" w:rsidRPr="001424C6" w14:paraId="23E3262D" w14:textId="77777777" w:rsidTr="00A04390">
        <w:trPr>
          <w:trHeight w:val="281"/>
        </w:trPr>
        <w:tc>
          <w:tcPr>
            <w:tcW w:w="581" w:type="dxa"/>
          </w:tcPr>
          <w:p w14:paraId="23E3262B" w14:textId="77777777" w:rsidR="001424C6" w:rsidRPr="001424C6" w:rsidRDefault="001424C6" w:rsidP="00363355">
            <w:pPr>
              <w:rPr>
                <w:noProof/>
              </w:rPr>
            </w:pPr>
            <w:r w:rsidRPr="001424C6">
              <w:rPr>
                <w:noProof/>
              </w:rPr>
              <w:drawing>
                <wp:inline distT="0" distB="0" distL="0" distR="0" wp14:anchorId="23E32675" wp14:editId="23E32676">
                  <wp:extent cx="171144" cy="172209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44" cy="172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  <w:vAlign w:val="center"/>
          </w:tcPr>
          <w:p w14:paraId="23E3262C" w14:textId="77777777" w:rsidR="00AA0970" w:rsidRPr="00195E9B" w:rsidRDefault="00000000" w:rsidP="00363355">
            <w:pPr>
              <w:rPr>
                <w:sz w:val="20"/>
                <w:szCs w:val="20"/>
              </w:rPr>
            </w:pPr>
            <w:hyperlink r:id="rId13" w:history="1">
              <w:r w:rsidR="001424C6" w:rsidRPr="00195E9B">
                <w:rPr>
                  <w:rStyle w:val="Hyperlink"/>
                  <w:sz w:val="20"/>
                  <w:szCs w:val="20"/>
                </w:rPr>
                <w:t>https://www.linkedin.com/in/rob-mayer-1a72561</w:t>
              </w:r>
            </w:hyperlink>
          </w:p>
        </w:tc>
      </w:tr>
      <w:tr w:rsidR="00AE6F28" w:rsidRPr="001424C6" w14:paraId="0F4D165B" w14:textId="77777777" w:rsidTr="00A04390">
        <w:trPr>
          <w:trHeight w:val="281"/>
        </w:trPr>
        <w:tc>
          <w:tcPr>
            <w:tcW w:w="581" w:type="dxa"/>
          </w:tcPr>
          <w:p w14:paraId="405220FE" w14:textId="14B30C05" w:rsidR="00AE6F28" w:rsidRPr="001424C6" w:rsidRDefault="00E60829" w:rsidP="003633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E0DF8D" wp14:editId="54ED05DA">
                  <wp:extent cx="237850" cy="2378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6244" cy="256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  <w:vAlign w:val="center"/>
          </w:tcPr>
          <w:p w14:paraId="29C896C7" w14:textId="31B606FD" w:rsidR="00AE6F28" w:rsidRDefault="00000000" w:rsidP="00363355">
            <w:hyperlink r:id="rId15" w:history="1">
              <w:r w:rsidR="00843F89">
                <w:rPr>
                  <w:rStyle w:val="Hyperlink"/>
                  <w:sz w:val="20"/>
                  <w:szCs w:val="20"/>
                </w:rPr>
                <w:t>https://www.myowltech.com/about</w:t>
              </w:r>
            </w:hyperlink>
          </w:p>
        </w:tc>
      </w:tr>
    </w:tbl>
    <w:p w14:paraId="23E3262E" w14:textId="77777777" w:rsidR="00DC5EB7" w:rsidRPr="00306EF7" w:rsidRDefault="00DC5EB7" w:rsidP="00540E93">
      <w:pPr>
        <w:spacing w:after="0"/>
        <w:rPr>
          <w:b/>
          <w:sz w:val="16"/>
          <w:szCs w:val="16"/>
        </w:rPr>
      </w:pPr>
    </w:p>
    <w:p w14:paraId="1A2DDA55" w14:textId="77777777" w:rsidR="00480E0C" w:rsidRPr="00846290" w:rsidRDefault="00480E0C" w:rsidP="00480E0C">
      <w:pPr>
        <w:rPr>
          <w:b/>
        </w:rPr>
      </w:pPr>
      <w:r w:rsidRPr="00B9269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BCE45" wp14:editId="21E507F5">
                <wp:simplePos x="0" y="0"/>
                <wp:positionH relativeFrom="column">
                  <wp:posOffset>-1123</wp:posOffset>
                </wp:positionH>
                <wp:positionV relativeFrom="paragraph">
                  <wp:posOffset>202323</wp:posOffset>
                </wp:positionV>
                <wp:extent cx="4048760" cy="0"/>
                <wp:effectExtent l="0" t="0" r="2794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CD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.1pt;margin-top:15.95pt;width:318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" strokeweight="1.5pt"/>
            </w:pict>
          </mc:Fallback>
        </mc:AlternateContent>
      </w:r>
      <w:r w:rsidRPr="00846290">
        <w:rPr>
          <w:b/>
        </w:rPr>
        <w:t>Skill Summary</w:t>
      </w:r>
    </w:p>
    <w:p w14:paraId="35A49928" w14:textId="3AC6AE58" w:rsidR="004028FF" w:rsidRDefault="004028FF" w:rsidP="004028FF">
      <w:pPr>
        <w:pStyle w:val="BodyText"/>
        <w:numPr>
          <w:ilvl w:val="0"/>
          <w:numId w:val="7"/>
        </w:numPr>
        <w:tabs>
          <w:tab w:val="left" w:pos="360"/>
        </w:tabs>
        <w:ind w:left="373" w:hanging="37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Skilled Software Architect, Developer, Consultant</w:t>
      </w:r>
      <w:r>
        <w:rPr>
          <w:rFonts w:ascii="Arial" w:hAnsi="Arial" w:cs="Arial"/>
          <w:sz w:val="20"/>
          <w:szCs w:val="20"/>
        </w:rPr>
        <w:t xml:space="preserve"> – Created new technical </w:t>
      </w:r>
      <w:r w:rsidR="00045E66">
        <w:rPr>
          <w:rFonts w:ascii="Arial" w:hAnsi="Arial" w:cs="Arial"/>
          <w:sz w:val="20"/>
          <w:szCs w:val="20"/>
        </w:rPr>
        <w:t xml:space="preserve">end-to-end </w:t>
      </w:r>
      <w:r>
        <w:rPr>
          <w:rFonts w:ascii="Arial" w:hAnsi="Arial" w:cs="Arial"/>
          <w:sz w:val="20"/>
          <w:szCs w:val="20"/>
        </w:rPr>
        <w:t>solutions by architecting, designing, and developing scalable, and reliable enterprise class software solutions for mobile apps, web apps, microservices, and web services in a variety of technologies.</w:t>
      </w:r>
    </w:p>
    <w:p w14:paraId="04CAA2FE" w14:textId="7F257941" w:rsidR="004028FF" w:rsidRDefault="007C716D" w:rsidP="004028FF">
      <w:pPr>
        <w:pStyle w:val="BodyText"/>
        <w:numPr>
          <w:ilvl w:val="0"/>
          <w:numId w:val="7"/>
        </w:numPr>
        <w:tabs>
          <w:tab w:val="left" w:pos="360"/>
        </w:tabs>
        <w:ind w:left="373" w:hanging="37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Expert Mobile App Developer</w:t>
      </w:r>
      <w:r w:rsidR="004028FF">
        <w:rPr>
          <w:rFonts w:ascii="Arial" w:hAnsi="Arial" w:cs="Arial"/>
          <w:sz w:val="20"/>
          <w:szCs w:val="20"/>
        </w:rPr>
        <w:t xml:space="preserve"> – </w:t>
      </w:r>
      <w:r w:rsidR="000474D1">
        <w:rPr>
          <w:rFonts w:ascii="Arial" w:hAnsi="Arial" w:cs="Arial"/>
          <w:sz w:val="20"/>
          <w:szCs w:val="20"/>
        </w:rPr>
        <w:t>Designed and developed Android</w:t>
      </w:r>
      <w:r w:rsidR="00C3320F">
        <w:rPr>
          <w:rFonts w:ascii="Arial" w:hAnsi="Arial" w:cs="Arial"/>
          <w:sz w:val="20"/>
          <w:szCs w:val="20"/>
        </w:rPr>
        <w:t xml:space="preserve"> (Java</w:t>
      </w:r>
      <w:r w:rsidR="00EC3DF7">
        <w:rPr>
          <w:rFonts w:ascii="Arial" w:hAnsi="Arial" w:cs="Arial"/>
          <w:sz w:val="20"/>
          <w:szCs w:val="20"/>
        </w:rPr>
        <w:t xml:space="preserve">, </w:t>
      </w:r>
      <w:r w:rsidR="00C3320F">
        <w:rPr>
          <w:rFonts w:ascii="Arial" w:hAnsi="Arial" w:cs="Arial"/>
          <w:sz w:val="20"/>
          <w:szCs w:val="20"/>
        </w:rPr>
        <w:t>Kotlin)</w:t>
      </w:r>
      <w:r w:rsidR="000474D1">
        <w:rPr>
          <w:rFonts w:ascii="Arial" w:hAnsi="Arial" w:cs="Arial"/>
          <w:sz w:val="20"/>
          <w:szCs w:val="20"/>
        </w:rPr>
        <w:t xml:space="preserve"> an</w:t>
      </w:r>
      <w:r w:rsidR="000A4796">
        <w:rPr>
          <w:rFonts w:ascii="Arial" w:hAnsi="Arial" w:cs="Arial"/>
          <w:sz w:val="20"/>
          <w:szCs w:val="20"/>
        </w:rPr>
        <w:t>d</w:t>
      </w:r>
      <w:r w:rsidR="000474D1">
        <w:rPr>
          <w:rFonts w:ascii="Arial" w:hAnsi="Arial" w:cs="Arial"/>
          <w:sz w:val="20"/>
          <w:szCs w:val="20"/>
        </w:rPr>
        <w:t xml:space="preserve"> iOS</w:t>
      </w:r>
      <w:r w:rsidR="00C3320F">
        <w:rPr>
          <w:rFonts w:ascii="Arial" w:hAnsi="Arial" w:cs="Arial"/>
          <w:sz w:val="20"/>
          <w:szCs w:val="20"/>
        </w:rPr>
        <w:t xml:space="preserve"> (Objective-C</w:t>
      </w:r>
      <w:r w:rsidR="00EC3DF7">
        <w:rPr>
          <w:rFonts w:ascii="Arial" w:hAnsi="Arial" w:cs="Arial"/>
          <w:sz w:val="20"/>
          <w:szCs w:val="20"/>
        </w:rPr>
        <w:t>,</w:t>
      </w:r>
      <w:r w:rsidR="00C3320F">
        <w:rPr>
          <w:rFonts w:ascii="Arial" w:hAnsi="Arial" w:cs="Arial"/>
          <w:sz w:val="20"/>
          <w:szCs w:val="20"/>
        </w:rPr>
        <w:t xml:space="preserve"> Swift)</w:t>
      </w:r>
      <w:r w:rsidR="000474D1">
        <w:rPr>
          <w:rFonts w:ascii="Arial" w:hAnsi="Arial" w:cs="Arial"/>
          <w:sz w:val="20"/>
          <w:szCs w:val="20"/>
        </w:rPr>
        <w:t xml:space="preserve"> mobile apps</w:t>
      </w:r>
      <w:r w:rsidR="004028FF" w:rsidRPr="00EC6B5C">
        <w:rPr>
          <w:rFonts w:ascii="Arial" w:hAnsi="Arial" w:cs="Arial"/>
          <w:sz w:val="20"/>
          <w:szCs w:val="20"/>
        </w:rPr>
        <w:t>.</w:t>
      </w:r>
      <w:r w:rsidR="00093EB6" w:rsidRPr="00EC6B5C">
        <w:rPr>
          <w:rFonts w:ascii="Arial" w:hAnsi="Arial" w:cs="Arial"/>
          <w:sz w:val="20"/>
          <w:szCs w:val="20"/>
        </w:rPr>
        <w:t xml:space="preserve">  </w:t>
      </w:r>
      <w:r w:rsidR="00541936">
        <w:rPr>
          <w:rFonts w:ascii="Arial" w:hAnsi="Arial" w:cs="Arial"/>
          <w:sz w:val="20"/>
          <w:szCs w:val="20"/>
        </w:rPr>
        <w:t>Created new apps and e</w:t>
      </w:r>
      <w:r w:rsidR="00093EB6" w:rsidRPr="00EC6B5C">
        <w:rPr>
          <w:rFonts w:ascii="Arial" w:hAnsi="Arial" w:cs="Arial"/>
          <w:sz w:val="20"/>
          <w:szCs w:val="20"/>
        </w:rPr>
        <w:t>nhanced the features, functions, and security</w:t>
      </w:r>
      <w:r w:rsidR="004028FF" w:rsidRPr="00EC6B5C">
        <w:rPr>
          <w:rFonts w:ascii="Arial" w:hAnsi="Arial" w:cs="Arial"/>
          <w:sz w:val="20"/>
          <w:szCs w:val="20"/>
        </w:rPr>
        <w:t xml:space="preserve"> </w:t>
      </w:r>
      <w:r w:rsidR="00541936">
        <w:rPr>
          <w:rFonts w:ascii="Arial" w:hAnsi="Arial" w:cs="Arial"/>
          <w:sz w:val="20"/>
          <w:szCs w:val="20"/>
        </w:rPr>
        <w:t xml:space="preserve">of existing apps.  Mentored junior developers.  </w:t>
      </w:r>
      <w:r w:rsidR="004341C7">
        <w:rPr>
          <w:rFonts w:ascii="Arial" w:hAnsi="Arial" w:cs="Arial"/>
          <w:sz w:val="20"/>
          <w:szCs w:val="20"/>
        </w:rPr>
        <w:t>A</w:t>
      </w:r>
      <w:r w:rsidR="00F02ED9">
        <w:rPr>
          <w:rFonts w:ascii="Arial" w:hAnsi="Arial" w:cs="Arial"/>
          <w:sz w:val="20"/>
          <w:szCs w:val="20"/>
        </w:rPr>
        <w:t>dvanced features such as GIS/maps,</w:t>
      </w:r>
      <w:r w:rsidR="000A4796">
        <w:rPr>
          <w:rFonts w:ascii="Arial" w:hAnsi="Arial" w:cs="Arial"/>
          <w:sz w:val="20"/>
          <w:szCs w:val="20"/>
        </w:rPr>
        <w:t xml:space="preserve"> geofences,</w:t>
      </w:r>
      <w:r w:rsidR="001F36BC">
        <w:rPr>
          <w:rFonts w:ascii="Arial" w:hAnsi="Arial" w:cs="Arial"/>
          <w:sz w:val="20"/>
          <w:szCs w:val="20"/>
        </w:rPr>
        <w:t xml:space="preserve"> and</w:t>
      </w:r>
      <w:r w:rsidR="00F02ED9">
        <w:rPr>
          <w:rFonts w:ascii="Arial" w:hAnsi="Arial" w:cs="Arial"/>
          <w:sz w:val="20"/>
          <w:szCs w:val="20"/>
        </w:rPr>
        <w:t xml:space="preserve"> fac</w:t>
      </w:r>
      <w:r w:rsidR="002C1236">
        <w:rPr>
          <w:rFonts w:ascii="Arial" w:hAnsi="Arial" w:cs="Arial"/>
          <w:sz w:val="20"/>
          <w:szCs w:val="20"/>
        </w:rPr>
        <w:t>e</w:t>
      </w:r>
      <w:r w:rsidR="00F02ED9">
        <w:rPr>
          <w:rFonts w:ascii="Arial" w:hAnsi="Arial" w:cs="Arial"/>
          <w:sz w:val="20"/>
          <w:szCs w:val="20"/>
        </w:rPr>
        <w:t xml:space="preserve"> recognition.</w:t>
      </w:r>
    </w:p>
    <w:p w14:paraId="175F713F" w14:textId="77777777" w:rsidR="00A97AFF" w:rsidRDefault="001F1050" w:rsidP="004028FF">
      <w:pPr>
        <w:pStyle w:val="BodyText"/>
        <w:numPr>
          <w:ilvl w:val="0"/>
          <w:numId w:val="7"/>
        </w:numPr>
        <w:tabs>
          <w:tab w:val="left" w:pos="360"/>
        </w:tabs>
        <w:ind w:left="373" w:hanging="37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Experienced Service Developer </w:t>
      </w:r>
      <w:r>
        <w:rPr>
          <w:rFonts w:ascii="Arial" w:hAnsi="Arial" w:cs="Arial"/>
          <w:sz w:val="20"/>
          <w:szCs w:val="20"/>
        </w:rPr>
        <w:t xml:space="preserve">– </w:t>
      </w:r>
      <w:r w:rsidR="00045E66">
        <w:rPr>
          <w:rFonts w:ascii="Arial" w:hAnsi="Arial" w:cs="Arial"/>
          <w:sz w:val="20"/>
          <w:szCs w:val="20"/>
        </w:rPr>
        <w:t>Designed service interfaces and implementations</w:t>
      </w:r>
      <w:r w:rsidR="006D084F">
        <w:rPr>
          <w:rFonts w:ascii="Arial" w:hAnsi="Arial" w:cs="Arial"/>
          <w:sz w:val="20"/>
          <w:szCs w:val="20"/>
        </w:rPr>
        <w:t xml:space="preserve"> in Java and C#/.Net to support mobile and web applications.  </w:t>
      </w:r>
      <w:r w:rsidR="002A0555">
        <w:rPr>
          <w:rFonts w:ascii="Arial" w:hAnsi="Arial" w:cs="Arial"/>
          <w:sz w:val="20"/>
          <w:szCs w:val="20"/>
        </w:rPr>
        <w:t xml:space="preserve">Services </w:t>
      </w:r>
      <w:r w:rsidR="00FA4527">
        <w:rPr>
          <w:rFonts w:ascii="Arial" w:hAnsi="Arial" w:cs="Arial"/>
          <w:sz w:val="20"/>
          <w:szCs w:val="20"/>
        </w:rPr>
        <w:t>handled database interactions including GIS data.  Design and implementation included security</w:t>
      </w:r>
      <w:r w:rsidR="0011012A">
        <w:rPr>
          <w:rFonts w:ascii="Arial" w:hAnsi="Arial" w:cs="Arial"/>
          <w:sz w:val="20"/>
          <w:szCs w:val="20"/>
        </w:rPr>
        <w:t xml:space="preserve"> considerations.</w:t>
      </w:r>
    </w:p>
    <w:p w14:paraId="4388431F" w14:textId="77777777" w:rsidR="00A97AFF" w:rsidRPr="002C53A0" w:rsidRDefault="00A97AFF" w:rsidP="00A97AFF">
      <w:pPr>
        <w:pStyle w:val="BodyText"/>
        <w:numPr>
          <w:ilvl w:val="0"/>
          <w:numId w:val="7"/>
        </w:numPr>
        <w:tabs>
          <w:tab w:val="left" w:pos="360"/>
        </w:tabs>
        <w:ind w:left="373" w:hanging="37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Excellent Communication Skills </w:t>
      </w:r>
      <w:r w:rsidRPr="00DA0616">
        <w:rPr>
          <w:rFonts w:ascii="Arial" w:hAnsi="Arial" w:cs="Arial"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Expanded project teams and customer knowledge on a variety of topics by writing</w:t>
      </w:r>
      <w:r>
        <w:rPr>
          <w:rFonts w:ascii="Arial" w:hAnsi="Arial" w:cs="Arial"/>
          <w:sz w:val="20"/>
        </w:rPr>
        <w:t xml:space="preserve"> and delivering </w:t>
      </w:r>
      <w:r>
        <w:rPr>
          <w:rFonts w:ascii="Arial" w:hAnsi="Arial" w:cs="Arial"/>
          <w:sz w:val="20"/>
          <w:szCs w:val="20"/>
        </w:rPr>
        <w:t>highly effective, creative presentations clearly communicating complex technical, product, and business information to a variety of audience types and sizes.</w:t>
      </w:r>
    </w:p>
    <w:p w14:paraId="5F5A2164" w14:textId="521A79D6" w:rsidR="00F02ED9" w:rsidRPr="00EC6B5C" w:rsidRDefault="00A97AFF" w:rsidP="004028FF">
      <w:pPr>
        <w:pStyle w:val="BodyText"/>
        <w:numPr>
          <w:ilvl w:val="0"/>
          <w:numId w:val="7"/>
        </w:numPr>
        <w:tabs>
          <w:tab w:val="left" w:pos="360"/>
        </w:tabs>
        <w:ind w:left="373" w:hanging="373"/>
        <w:rPr>
          <w:rFonts w:ascii="Arial" w:hAnsi="Arial" w:cs="Arial"/>
          <w:sz w:val="20"/>
          <w:szCs w:val="20"/>
        </w:rPr>
      </w:pPr>
      <w:r w:rsidRPr="00696F02">
        <w:rPr>
          <w:rFonts w:ascii="Arial" w:hAnsi="Arial" w:cs="Arial"/>
          <w:b/>
          <w:bCs/>
          <w:sz w:val="20"/>
          <w:szCs w:val="20"/>
        </w:rPr>
        <w:t>Flexible and Adaptable</w:t>
      </w:r>
      <w:r>
        <w:rPr>
          <w:rFonts w:ascii="Arial" w:hAnsi="Arial" w:cs="Arial"/>
          <w:sz w:val="20"/>
          <w:szCs w:val="20"/>
        </w:rPr>
        <w:t xml:space="preserve"> </w:t>
      </w:r>
      <w:r w:rsidR="00223158">
        <w:rPr>
          <w:rFonts w:ascii="Arial" w:hAnsi="Arial" w:cs="Arial"/>
          <w:sz w:val="20"/>
          <w:szCs w:val="20"/>
        </w:rPr>
        <w:t>–</w:t>
      </w:r>
      <w:r w:rsidR="00696F02">
        <w:rPr>
          <w:rFonts w:ascii="Arial" w:hAnsi="Arial" w:cs="Arial"/>
          <w:sz w:val="20"/>
          <w:szCs w:val="20"/>
        </w:rPr>
        <w:t xml:space="preserve"> </w:t>
      </w:r>
      <w:r w:rsidR="00223158">
        <w:rPr>
          <w:rFonts w:ascii="Arial" w:hAnsi="Arial" w:cs="Arial"/>
          <w:sz w:val="20"/>
          <w:szCs w:val="20"/>
        </w:rPr>
        <w:t>Comfortable in either team lead or individual contributor role.  Easily adapts to new technologies, libraries, industrie</w:t>
      </w:r>
      <w:r w:rsidR="00323695">
        <w:rPr>
          <w:rFonts w:ascii="Arial" w:hAnsi="Arial" w:cs="Arial"/>
          <w:sz w:val="20"/>
          <w:szCs w:val="20"/>
        </w:rPr>
        <w:t>s, and organizational polices and procedures including CI/CD.</w:t>
      </w:r>
      <w:r w:rsidR="008560B6">
        <w:rPr>
          <w:rFonts w:ascii="Arial" w:hAnsi="Arial" w:cs="Arial"/>
          <w:sz w:val="20"/>
          <w:szCs w:val="20"/>
        </w:rPr>
        <w:t xml:space="preserve"> </w:t>
      </w:r>
    </w:p>
    <w:p w14:paraId="241FC926" w14:textId="77777777" w:rsidR="00270FF5" w:rsidRPr="00D272A1" w:rsidRDefault="00270FF5" w:rsidP="00270FF5">
      <w:pPr>
        <w:pStyle w:val="BodyText"/>
        <w:tabs>
          <w:tab w:val="left" w:pos="360"/>
        </w:tabs>
        <w:rPr>
          <w:rFonts w:ascii="Arial" w:hAnsi="Arial" w:cs="Arial"/>
          <w:sz w:val="20"/>
          <w:szCs w:val="20"/>
        </w:rPr>
      </w:pPr>
    </w:p>
    <w:p w14:paraId="23E3262F" w14:textId="77777777" w:rsidR="00DC5EB7" w:rsidRDefault="00DC5EB7" w:rsidP="00B92692">
      <w:pPr>
        <w:rPr>
          <w:b/>
        </w:rPr>
      </w:pPr>
      <w:r w:rsidRPr="00B9269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32677" wp14:editId="23E32678">
                <wp:simplePos x="0" y="0"/>
                <wp:positionH relativeFrom="column">
                  <wp:posOffset>-24765</wp:posOffset>
                </wp:positionH>
                <wp:positionV relativeFrom="paragraph">
                  <wp:posOffset>205740</wp:posOffset>
                </wp:positionV>
                <wp:extent cx="4048760" cy="0"/>
                <wp:effectExtent l="0" t="0" r="2794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87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55DD" id="Straight Arrow Connector 6" o:spid="_x0000_s1026" type="#_x0000_t32" style="position:absolute;margin-left:-1.95pt;margin-top:16.2pt;width:318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" strokeweight="1.5pt"/>
            </w:pict>
          </mc:Fallback>
        </mc:AlternateContent>
      </w:r>
      <w:r>
        <w:rPr>
          <w:b/>
        </w:rPr>
        <w:t>P</w:t>
      </w:r>
      <w:r w:rsidRPr="00DC5EB7">
        <w:rPr>
          <w:b/>
        </w:rPr>
        <w:t>rofessional Experience</w:t>
      </w:r>
    </w:p>
    <w:p w14:paraId="23E32630" w14:textId="77777777" w:rsidR="00F771D7" w:rsidRPr="00485A30" w:rsidRDefault="00F771D7" w:rsidP="00F771D7">
      <w:pPr>
        <w:spacing w:after="0"/>
        <w:rPr>
          <w:b/>
          <w:bCs/>
          <w:color w:val="548DD4" w:themeColor="text2" w:themeTint="99"/>
          <w:sz w:val="20"/>
          <w:szCs w:val="20"/>
        </w:rPr>
      </w:pPr>
      <w:r w:rsidRPr="00485A30">
        <w:rPr>
          <w:b/>
          <w:bCs/>
          <w:color w:val="548DD4" w:themeColor="text2" w:themeTint="99"/>
          <w:sz w:val="20"/>
          <w:szCs w:val="20"/>
        </w:rPr>
        <w:t>My OWL Tech LLC, Colorado Springs, CO, 12/2021 to Present</w:t>
      </w:r>
    </w:p>
    <w:p w14:paraId="23E32631" w14:textId="1E562365" w:rsidR="00F771D7" w:rsidRPr="00975113" w:rsidRDefault="00256900" w:rsidP="00F771D7">
      <w:pPr>
        <w:tabs>
          <w:tab w:val="right" w:pos="9810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Owner/</w:t>
      </w:r>
      <w:r w:rsidR="00F771D7" w:rsidRPr="00975113">
        <w:rPr>
          <w:b/>
          <w:bCs/>
          <w:sz w:val="20"/>
          <w:szCs w:val="20"/>
        </w:rPr>
        <w:t>Founder, Business Product Strategy, Lead Architect, Lead Mobile Developer, Lead Service Developer</w:t>
      </w:r>
      <w:r w:rsidR="00CD4578" w:rsidRPr="00975113">
        <w:rPr>
          <w:b/>
          <w:bCs/>
          <w:sz w:val="20"/>
          <w:szCs w:val="20"/>
        </w:rPr>
        <w:t xml:space="preserve"> </w:t>
      </w:r>
    </w:p>
    <w:p w14:paraId="23E32632" w14:textId="231E3745" w:rsidR="00F771D7" w:rsidRDefault="00611745" w:rsidP="00F771D7">
      <w:pPr>
        <w:tabs>
          <w:tab w:val="right" w:pos="9810"/>
        </w:tabs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Formed c</w:t>
      </w:r>
      <w:r w:rsidR="00F771D7">
        <w:rPr>
          <w:bCs/>
          <w:sz w:val="20"/>
          <w:szCs w:val="20"/>
        </w:rPr>
        <w:t xml:space="preserve">ompany to define, implement, and deliver </w:t>
      </w:r>
      <w:r w:rsidR="00B22CBB">
        <w:rPr>
          <w:bCs/>
          <w:sz w:val="20"/>
          <w:szCs w:val="20"/>
        </w:rPr>
        <w:t xml:space="preserve">consulting services and </w:t>
      </w:r>
      <w:r w:rsidR="00F771D7">
        <w:rPr>
          <w:bCs/>
          <w:sz w:val="20"/>
          <w:szCs w:val="20"/>
        </w:rPr>
        <w:t>tec</w:t>
      </w:r>
      <w:r w:rsidR="00AD0917">
        <w:rPr>
          <w:bCs/>
          <w:sz w:val="20"/>
          <w:szCs w:val="20"/>
        </w:rPr>
        <w:t>hnolog</w:t>
      </w:r>
      <w:r w:rsidR="00146EE8">
        <w:rPr>
          <w:bCs/>
          <w:sz w:val="20"/>
          <w:szCs w:val="20"/>
        </w:rPr>
        <w:t>y</w:t>
      </w:r>
      <w:r w:rsidR="00CE6F84">
        <w:rPr>
          <w:bCs/>
          <w:sz w:val="20"/>
          <w:szCs w:val="20"/>
        </w:rPr>
        <w:t xml:space="preserve"> products</w:t>
      </w:r>
      <w:r w:rsidR="008F373E">
        <w:rPr>
          <w:bCs/>
          <w:sz w:val="20"/>
          <w:szCs w:val="20"/>
        </w:rPr>
        <w:t xml:space="preserve">. </w:t>
      </w:r>
      <w:r w:rsidR="007B1B77">
        <w:rPr>
          <w:bCs/>
          <w:sz w:val="20"/>
          <w:szCs w:val="20"/>
        </w:rPr>
        <w:t>L</w:t>
      </w:r>
      <w:r w:rsidR="00FB1D73">
        <w:rPr>
          <w:bCs/>
          <w:sz w:val="20"/>
          <w:szCs w:val="20"/>
        </w:rPr>
        <w:t xml:space="preserve">earn new technologies and techniques for use in current and future </w:t>
      </w:r>
      <w:r w:rsidR="00BB1E1C">
        <w:rPr>
          <w:bCs/>
          <w:sz w:val="20"/>
          <w:szCs w:val="20"/>
        </w:rPr>
        <w:t>projects</w:t>
      </w:r>
      <w:r w:rsidR="00FB1D73">
        <w:rPr>
          <w:bCs/>
          <w:sz w:val="20"/>
          <w:szCs w:val="20"/>
        </w:rPr>
        <w:t>.</w:t>
      </w:r>
      <w:r w:rsidR="00F771D7">
        <w:rPr>
          <w:bCs/>
          <w:sz w:val="20"/>
          <w:szCs w:val="20"/>
        </w:rPr>
        <w:t xml:space="preserve">  </w:t>
      </w:r>
      <w:r w:rsidR="00CD0C21">
        <w:rPr>
          <w:bCs/>
          <w:sz w:val="20"/>
          <w:szCs w:val="20"/>
        </w:rPr>
        <w:t xml:space="preserve">Balanced time between </w:t>
      </w:r>
      <w:r w:rsidR="0028311E">
        <w:rPr>
          <w:bCs/>
          <w:sz w:val="20"/>
          <w:szCs w:val="20"/>
        </w:rPr>
        <w:t>full-time</w:t>
      </w:r>
      <w:r w:rsidR="00CD0C21">
        <w:rPr>
          <w:bCs/>
          <w:sz w:val="20"/>
          <w:szCs w:val="20"/>
        </w:rPr>
        <w:t xml:space="preserve"> work and internal project</w:t>
      </w:r>
      <w:r w:rsidR="0028311E">
        <w:rPr>
          <w:bCs/>
          <w:sz w:val="20"/>
          <w:szCs w:val="20"/>
        </w:rPr>
        <w:t>s</w:t>
      </w:r>
      <w:r w:rsidR="00CD0C21">
        <w:rPr>
          <w:bCs/>
          <w:sz w:val="20"/>
          <w:szCs w:val="20"/>
        </w:rPr>
        <w:t xml:space="preserve"> with </w:t>
      </w:r>
      <w:r w:rsidR="004055F8">
        <w:rPr>
          <w:bCs/>
          <w:sz w:val="20"/>
          <w:szCs w:val="20"/>
        </w:rPr>
        <w:t>full-time</w:t>
      </w:r>
      <w:r w:rsidR="00CD0C21">
        <w:rPr>
          <w:bCs/>
          <w:sz w:val="20"/>
          <w:szCs w:val="20"/>
        </w:rPr>
        <w:t xml:space="preserve"> work being the priority.</w:t>
      </w:r>
    </w:p>
    <w:p w14:paraId="7EB4442F" w14:textId="3D8683A2" w:rsidR="003A6BCC" w:rsidRDefault="003A6BCC" w:rsidP="008D4BE8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>In support of product concept</w:t>
      </w:r>
      <w:r w:rsidR="00F16977">
        <w:rPr>
          <w:sz w:val="20"/>
          <w:szCs w:val="20"/>
        </w:rPr>
        <w:t xml:space="preserve">, performed primary and secondary market research on </w:t>
      </w:r>
      <w:r w:rsidR="00743001">
        <w:rPr>
          <w:sz w:val="20"/>
          <w:szCs w:val="20"/>
        </w:rPr>
        <w:t xml:space="preserve">target and </w:t>
      </w:r>
      <w:r w:rsidR="0033411C">
        <w:rPr>
          <w:sz w:val="20"/>
          <w:szCs w:val="20"/>
        </w:rPr>
        <w:t>potential</w:t>
      </w:r>
      <w:r w:rsidR="00743001">
        <w:rPr>
          <w:sz w:val="20"/>
          <w:szCs w:val="20"/>
        </w:rPr>
        <w:t xml:space="preserve"> markets.  Identified market potential, target users, target businesses, and </w:t>
      </w:r>
      <w:r w:rsidR="00AF0132">
        <w:rPr>
          <w:sz w:val="20"/>
          <w:szCs w:val="20"/>
        </w:rPr>
        <w:t>risks for new product.  Developed business case to support product concept.</w:t>
      </w:r>
      <w:r w:rsidR="0033411C">
        <w:rPr>
          <w:sz w:val="20"/>
          <w:szCs w:val="20"/>
        </w:rPr>
        <w:t xml:space="preserve">  Developed </w:t>
      </w:r>
      <w:r w:rsidR="00AF7D52">
        <w:rPr>
          <w:sz w:val="20"/>
          <w:szCs w:val="20"/>
        </w:rPr>
        <w:t>end-to-end</w:t>
      </w:r>
      <w:r w:rsidR="0033411C">
        <w:rPr>
          <w:sz w:val="20"/>
          <w:szCs w:val="20"/>
        </w:rPr>
        <w:t xml:space="preserve"> architecture </w:t>
      </w:r>
      <w:r w:rsidR="00324AC2">
        <w:rPr>
          <w:sz w:val="20"/>
          <w:szCs w:val="20"/>
        </w:rPr>
        <w:t>for potential user volume.</w:t>
      </w:r>
    </w:p>
    <w:p w14:paraId="762AE7DF" w14:textId="537AB524" w:rsidR="008D4BE8" w:rsidRDefault="007225AE" w:rsidP="0088600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>D</w:t>
      </w:r>
      <w:r w:rsidR="008D4BE8">
        <w:rPr>
          <w:sz w:val="20"/>
          <w:szCs w:val="20"/>
        </w:rPr>
        <w:t xml:space="preserve">eveloped services downloading and persisting weather forecast data from aviation and NDFD services in GIS database.  </w:t>
      </w:r>
      <w:r w:rsidR="00886001">
        <w:rPr>
          <w:sz w:val="20"/>
          <w:szCs w:val="20"/>
        </w:rPr>
        <w:t>Services</w:t>
      </w:r>
      <w:r w:rsidR="008D4BE8">
        <w:rPr>
          <w:sz w:val="20"/>
          <w:szCs w:val="20"/>
        </w:rPr>
        <w:t xml:space="preserve"> handle millions to hundreds of millions of data points per period</w:t>
      </w:r>
      <w:r w:rsidR="006610F0">
        <w:rPr>
          <w:sz w:val="20"/>
          <w:szCs w:val="20"/>
        </w:rPr>
        <w:t xml:space="preserve"> of 5 minutes to 1 hour</w:t>
      </w:r>
      <w:r w:rsidR="0028311E">
        <w:rPr>
          <w:sz w:val="20"/>
          <w:szCs w:val="20"/>
        </w:rPr>
        <w:t xml:space="preserve"> for different data sets</w:t>
      </w:r>
      <w:r w:rsidR="00886001">
        <w:rPr>
          <w:sz w:val="20"/>
          <w:szCs w:val="20"/>
        </w:rPr>
        <w:t xml:space="preserve"> with</w:t>
      </w:r>
      <w:r w:rsidR="008B6AD4">
        <w:rPr>
          <w:sz w:val="20"/>
          <w:szCs w:val="20"/>
        </w:rPr>
        <w:t xml:space="preserve"> creative database structure and data model to rapidly </w:t>
      </w:r>
      <w:r w:rsidR="00C97FEB">
        <w:rPr>
          <w:sz w:val="20"/>
          <w:szCs w:val="20"/>
        </w:rPr>
        <w:t>insert</w:t>
      </w:r>
      <w:r w:rsidR="008B6AD4">
        <w:rPr>
          <w:sz w:val="20"/>
          <w:szCs w:val="20"/>
        </w:rPr>
        <w:t xml:space="preserve"> and retrieve data </w:t>
      </w:r>
      <w:r w:rsidR="00EE0974">
        <w:rPr>
          <w:sz w:val="20"/>
          <w:szCs w:val="20"/>
        </w:rPr>
        <w:t xml:space="preserve">while avoiding limitations of </w:t>
      </w:r>
      <w:r w:rsidR="001C7DDD">
        <w:rPr>
          <w:sz w:val="20"/>
          <w:szCs w:val="20"/>
        </w:rPr>
        <w:t xml:space="preserve">the </w:t>
      </w:r>
      <w:r w:rsidR="00EE0974">
        <w:rPr>
          <w:sz w:val="20"/>
          <w:szCs w:val="20"/>
        </w:rPr>
        <w:t>database.</w:t>
      </w:r>
      <w:r w:rsidR="00130A9A">
        <w:rPr>
          <w:sz w:val="20"/>
          <w:szCs w:val="20"/>
        </w:rPr>
        <w:t xml:space="preserve">  </w:t>
      </w:r>
    </w:p>
    <w:p w14:paraId="597B4EAC" w14:textId="2AC04703" w:rsidR="00EE0974" w:rsidRPr="002A1BD3" w:rsidRDefault="00DB35A6" w:rsidP="008D4BE8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>Created data analytics to e</w:t>
      </w:r>
      <w:r w:rsidR="001C7DDD">
        <w:rPr>
          <w:sz w:val="20"/>
          <w:szCs w:val="20"/>
        </w:rPr>
        <w:t xml:space="preserve">valuate forecast data for regions and points </w:t>
      </w:r>
      <w:r w:rsidR="001E0CDA">
        <w:rPr>
          <w:sz w:val="20"/>
          <w:szCs w:val="20"/>
        </w:rPr>
        <w:t xml:space="preserve">along with available observations to determine forecast effectiveness </w:t>
      </w:r>
      <w:r>
        <w:rPr>
          <w:sz w:val="20"/>
          <w:szCs w:val="20"/>
        </w:rPr>
        <w:t xml:space="preserve">and variations across an </w:t>
      </w:r>
      <w:r>
        <w:rPr>
          <w:sz w:val="20"/>
          <w:szCs w:val="20"/>
        </w:rPr>
        <w:lastRenderedPageBreak/>
        <w:t xml:space="preserve">area.  </w:t>
      </w:r>
      <w:r w:rsidR="00003DE1">
        <w:rPr>
          <w:sz w:val="20"/>
          <w:szCs w:val="20"/>
        </w:rPr>
        <w:t xml:space="preserve">Analysis data to be used in future products </w:t>
      </w:r>
      <w:r w:rsidR="007B1B77">
        <w:rPr>
          <w:sz w:val="20"/>
          <w:szCs w:val="20"/>
        </w:rPr>
        <w:t>for enhanced user information and decision making.</w:t>
      </w:r>
    </w:p>
    <w:p w14:paraId="69F95011" w14:textId="77777777" w:rsidR="00ED1197" w:rsidRDefault="00ED1197" w:rsidP="00ED1197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>Built company revenue and enhanced Android app security with consulting contract to review 3</w:t>
      </w:r>
      <w:r w:rsidRPr="00FB023F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Android SDKs and Play Store Apps for industry leading Android and Security companies.  Provided feedback and solutions on issues and risks limiting team effectiveness and productivity.</w:t>
      </w:r>
    </w:p>
    <w:p w14:paraId="52FAF057" w14:textId="3C7A7AA4" w:rsidR="004E62FC" w:rsidRPr="00B846C2" w:rsidRDefault="004E62FC" w:rsidP="004E62FC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As Tech Lead and Sr. </w:t>
      </w:r>
      <w:r w:rsidRPr="0022156D">
        <w:rPr>
          <w:sz w:val="20"/>
          <w:szCs w:val="20"/>
        </w:rPr>
        <w:t>Mobile Engineer</w:t>
      </w:r>
      <w:r>
        <w:rPr>
          <w:sz w:val="20"/>
          <w:szCs w:val="20"/>
        </w:rPr>
        <w:t xml:space="preserve">, enhanced the features, functions, and security in </w:t>
      </w:r>
      <w:r w:rsidR="002349C9">
        <w:rPr>
          <w:sz w:val="20"/>
          <w:szCs w:val="20"/>
        </w:rPr>
        <w:t xml:space="preserve">healthcare, travel, </w:t>
      </w:r>
      <w:r w:rsidR="000A4796">
        <w:rPr>
          <w:sz w:val="20"/>
          <w:szCs w:val="20"/>
        </w:rPr>
        <w:t>and other industrie</w:t>
      </w:r>
      <w:r w:rsidRPr="00B846C2">
        <w:rPr>
          <w:sz w:val="20"/>
          <w:szCs w:val="20"/>
        </w:rPr>
        <w:t xml:space="preserve">s.  </w:t>
      </w:r>
      <w:r w:rsidR="00CF3FB8">
        <w:rPr>
          <w:sz w:val="20"/>
          <w:szCs w:val="20"/>
        </w:rPr>
        <w:t>Implemented</w:t>
      </w:r>
      <w:r w:rsidR="00342529">
        <w:rPr>
          <w:sz w:val="20"/>
          <w:szCs w:val="20"/>
        </w:rPr>
        <w:t xml:space="preserve"> </w:t>
      </w:r>
      <w:r>
        <w:rPr>
          <w:sz w:val="20"/>
          <w:szCs w:val="20"/>
        </w:rPr>
        <w:t>geofences</w:t>
      </w:r>
      <w:r w:rsidR="00035854">
        <w:rPr>
          <w:sz w:val="20"/>
          <w:szCs w:val="20"/>
        </w:rPr>
        <w:t>,</w:t>
      </w:r>
      <w:r w:rsidR="001F36BC">
        <w:rPr>
          <w:sz w:val="20"/>
          <w:szCs w:val="20"/>
        </w:rPr>
        <w:t xml:space="preserve"> advanced features and </w:t>
      </w:r>
      <w:r>
        <w:rPr>
          <w:sz w:val="20"/>
          <w:szCs w:val="20"/>
        </w:rPr>
        <w:t xml:space="preserve">recommendations and technical capabilities and limitations of </w:t>
      </w:r>
      <w:r w:rsidR="00315610">
        <w:rPr>
          <w:sz w:val="20"/>
          <w:szCs w:val="20"/>
        </w:rPr>
        <w:t>location capabilities</w:t>
      </w:r>
      <w:r>
        <w:rPr>
          <w:sz w:val="20"/>
          <w:szCs w:val="20"/>
        </w:rPr>
        <w:t xml:space="preserve">.  </w:t>
      </w:r>
      <w:r w:rsidR="00342529">
        <w:rPr>
          <w:sz w:val="20"/>
          <w:szCs w:val="20"/>
        </w:rPr>
        <w:t>W</w:t>
      </w:r>
      <w:r w:rsidRPr="00B846C2">
        <w:rPr>
          <w:sz w:val="20"/>
          <w:szCs w:val="20"/>
        </w:rPr>
        <w:t>orked with on shore and offshore teams.</w:t>
      </w:r>
    </w:p>
    <w:p w14:paraId="23E32636" w14:textId="6E0AFA38" w:rsidR="00C64D6A" w:rsidRPr="00627688" w:rsidRDefault="00FB023F" w:rsidP="00627688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As a Senior Manager and technology </w:t>
      </w:r>
      <w:r w:rsidR="00652ACE">
        <w:rPr>
          <w:sz w:val="20"/>
          <w:szCs w:val="20"/>
        </w:rPr>
        <w:t>consultant</w:t>
      </w:r>
      <w:r>
        <w:rPr>
          <w:sz w:val="20"/>
          <w:szCs w:val="20"/>
        </w:rPr>
        <w:t xml:space="preserve"> on a project for </w:t>
      </w:r>
      <w:r w:rsidR="001C6D7B">
        <w:rPr>
          <w:sz w:val="20"/>
          <w:szCs w:val="20"/>
        </w:rPr>
        <w:t>major consulting company</w:t>
      </w:r>
      <w:r>
        <w:rPr>
          <w:sz w:val="20"/>
          <w:szCs w:val="20"/>
        </w:rPr>
        <w:t xml:space="preserve">, </w:t>
      </w:r>
      <w:r w:rsidR="00652ACE">
        <w:rPr>
          <w:sz w:val="20"/>
          <w:szCs w:val="20"/>
        </w:rPr>
        <w:t>a</w:t>
      </w:r>
      <w:r>
        <w:rPr>
          <w:sz w:val="20"/>
          <w:szCs w:val="20"/>
        </w:rPr>
        <w:t>ssisted</w:t>
      </w:r>
      <w:r w:rsidR="00C64D6A" w:rsidRPr="00627688">
        <w:rPr>
          <w:sz w:val="20"/>
          <w:szCs w:val="20"/>
        </w:rPr>
        <w:t xml:space="preserve"> global library sharing organization with enterprise software focusing on managing complex time zone issues</w:t>
      </w:r>
      <w:r>
        <w:rPr>
          <w:sz w:val="20"/>
          <w:szCs w:val="20"/>
        </w:rPr>
        <w:t xml:space="preserve">.  Provided expert input on requirements and technical guidance on implementation in </w:t>
      </w:r>
      <w:r w:rsidR="00F37427">
        <w:rPr>
          <w:sz w:val="20"/>
          <w:szCs w:val="20"/>
        </w:rPr>
        <w:t xml:space="preserve">design, </w:t>
      </w:r>
      <w:r w:rsidR="00706C80">
        <w:rPr>
          <w:sz w:val="20"/>
          <w:szCs w:val="20"/>
        </w:rPr>
        <w:t>web-based</w:t>
      </w:r>
      <w:r>
        <w:rPr>
          <w:sz w:val="20"/>
          <w:szCs w:val="20"/>
        </w:rPr>
        <w:t xml:space="preserve"> UI, services, and database.</w:t>
      </w:r>
    </w:p>
    <w:p w14:paraId="23E32637" w14:textId="400D4407" w:rsidR="00F771D7" w:rsidRPr="00485A30" w:rsidRDefault="00F771D7" w:rsidP="00F771D7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 w:rsidRPr="00485A30">
        <w:rPr>
          <w:sz w:val="20"/>
          <w:szCs w:val="20"/>
        </w:rPr>
        <w:t xml:space="preserve">Technologies:  </w:t>
      </w:r>
      <w:r w:rsidR="008F373E" w:rsidRPr="00485A30">
        <w:rPr>
          <w:sz w:val="20"/>
          <w:szCs w:val="20"/>
        </w:rPr>
        <w:t xml:space="preserve">Clean </w:t>
      </w:r>
      <w:r w:rsidR="00961F93" w:rsidRPr="00485A30">
        <w:rPr>
          <w:sz w:val="20"/>
          <w:szCs w:val="20"/>
        </w:rPr>
        <w:t>Architecture</w:t>
      </w:r>
      <w:r w:rsidR="008F373E" w:rsidRPr="00485A30">
        <w:rPr>
          <w:sz w:val="20"/>
          <w:szCs w:val="20"/>
        </w:rPr>
        <w:t>, i</w:t>
      </w:r>
      <w:r w:rsidR="00CD7BAA" w:rsidRPr="00485A30">
        <w:rPr>
          <w:sz w:val="20"/>
          <w:szCs w:val="20"/>
        </w:rPr>
        <w:t xml:space="preserve">OS, Swift, </w:t>
      </w:r>
      <w:r w:rsidRPr="00485A30">
        <w:rPr>
          <w:sz w:val="20"/>
          <w:szCs w:val="20"/>
        </w:rPr>
        <w:t xml:space="preserve">Objective-C, iPhone/iPad, Java, Android SDK, Kotlin, </w:t>
      </w:r>
      <w:r w:rsidR="008F373E" w:rsidRPr="00485A30">
        <w:rPr>
          <w:sz w:val="20"/>
          <w:szCs w:val="20"/>
        </w:rPr>
        <w:t>MVVM</w:t>
      </w:r>
      <w:r w:rsidR="00706C80" w:rsidRPr="00485A30">
        <w:rPr>
          <w:sz w:val="20"/>
          <w:szCs w:val="20"/>
        </w:rPr>
        <w:t>, MVP, MVC</w:t>
      </w:r>
      <w:r w:rsidR="008F373E" w:rsidRPr="00485A30">
        <w:rPr>
          <w:sz w:val="20"/>
          <w:szCs w:val="20"/>
        </w:rPr>
        <w:t xml:space="preserve">, Jetpack Compose, </w:t>
      </w:r>
      <w:r w:rsidRPr="00485A30">
        <w:rPr>
          <w:sz w:val="20"/>
          <w:szCs w:val="20"/>
        </w:rPr>
        <w:t xml:space="preserve">Responsive Web Design, HTML5, CSS3, </w:t>
      </w:r>
      <w:proofErr w:type="spellStart"/>
      <w:r w:rsidRPr="00485A30">
        <w:rPr>
          <w:sz w:val="20"/>
          <w:szCs w:val="20"/>
        </w:rPr>
        <w:t>Javascript</w:t>
      </w:r>
      <w:proofErr w:type="spellEnd"/>
      <w:r w:rsidRPr="00485A30">
        <w:rPr>
          <w:sz w:val="20"/>
          <w:szCs w:val="20"/>
        </w:rPr>
        <w:t xml:space="preserve">, REST </w:t>
      </w:r>
      <w:r w:rsidR="00F52872">
        <w:rPr>
          <w:sz w:val="20"/>
          <w:szCs w:val="20"/>
        </w:rPr>
        <w:t>and</w:t>
      </w:r>
      <w:r w:rsidRPr="00485A30">
        <w:rPr>
          <w:sz w:val="20"/>
          <w:szCs w:val="20"/>
        </w:rPr>
        <w:t xml:space="preserve"> microservices, SQL, JDBC, Linux, </w:t>
      </w:r>
      <w:r w:rsidR="00656D7A">
        <w:rPr>
          <w:sz w:val="20"/>
          <w:szCs w:val="20"/>
        </w:rPr>
        <w:t>Mac</w:t>
      </w:r>
      <w:r w:rsidRPr="00485A30">
        <w:rPr>
          <w:sz w:val="20"/>
          <w:szCs w:val="20"/>
        </w:rPr>
        <w:t xml:space="preserve"> OSX, PostgreSQL with </w:t>
      </w:r>
      <w:proofErr w:type="spellStart"/>
      <w:r w:rsidRPr="00485A30">
        <w:rPr>
          <w:sz w:val="20"/>
          <w:szCs w:val="20"/>
        </w:rPr>
        <w:t>PostGIS</w:t>
      </w:r>
      <w:proofErr w:type="spellEnd"/>
      <w:r w:rsidRPr="00485A30">
        <w:rPr>
          <w:sz w:val="20"/>
          <w:szCs w:val="20"/>
        </w:rPr>
        <w:t xml:space="preserve">, Windows, </w:t>
      </w:r>
      <w:r w:rsidR="000E0F53" w:rsidRPr="00485A30">
        <w:rPr>
          <w:sz w:val="20"/>
          <w:szCs w:val="20"/>
        </w:rPr>
        <w:t xml:space="preserve">Spring framework, Tomcat, Payara, </w:t>
      </w:r>
      <w:r w:rsidRPr="00485A30">
        <w:rPr>
          <w:sz w:val="20"/>
          <w:szCs w:val="20"/>
        </w:rPr>
        <w:t>Apache HTTPD, IIS, Agile Processes, UML</w:t>
      </w:r>
      <w:r w:rsidR="00A30E48" w:rsidRPr="00485A30">
        <w:rPr>
          <w:sz w:val="20"/>
          <w:szCs w:val="20"/>
        </w:rPr>
        <w:t>, Python</w:t>
      </w:r>
      <w:r w:rsidR="00303096" w:rsidRPr="00485A30">
        <w:rPr>
          <w:sz w:val="20"/>
          <w:szCs w:val="20"/>
        </w:rPr>
        <w:t xml:space="preserve">, </w:t>
      </w:r>
      <w:proofErr w:type="spellStart"/>
      <w:r w:rsidR="002205CD" w:rsidRPr="00485A30">
        <w:rPr>
          <w:sz w:val="20"/>
          <w:szCs w:val="20"/>
        </w:rPr>
        <w:t>CocoaPods</w:t>
      </w:r>
      <w:proofErr w:type="spellEnd"/>
      <w:r w:rsidR="002205CD" w:rsidRPr="00485A30">
        <w:rPr>
          <w:sz w:val="20"/>
          <w:szCs w:val="20"/>
        </w:rPr>
        <w:t>, Auth</w:t>
      </w:r>
      <w:r w:rsidR="00C57D0F" w:rsidRPr="00485A30">
        <w:rPr>
          <w:sz w:val="20"/>
          <w:szCs w:val="20"/>
        </w:rPr>
        <w:t>0</w:t>
      </w:r>
    </w:p>
    <w:p w14:paraId="23E32638" w14:textId="77777777" w:rsidR="00410D38" w:rsidRPr="00291753" w:rsidRDefault="00410D38" w:rsidP="00410D38">
      <w:pPr>
        <w:widowControl w:val="0"/>
        <w:tabs>
          <w:tab w:val="left" w:pos="450"/>
        </w:tabs>
        <w:suppressAutoHyphens/>
        <w:spacing w:after="0" w:line="240" w:lineRule="auto"/>
        <w:ind w:left="450"/>
        <w:rPr>
          <w:sz w:val="20"/>
          <w:szCs w:val="20"/>
        </w:rPr>
      </w:pPr>
    </w:p>
    <w:p w14:paraId="23E32639" w14:textId="77777777" w:rsidR="005156DB" w:rsidRPr="00485A30" w:rsidRDefault="005156DB" w:rsidP="005156DB">
      <w:pPr>
        <w:spacing w:after="0"/>
        <w:rPr>
          <w:b/>
          <w:bCs/>
          <w:color w:val="548DD4" w:themeColor="text2" w:themeTint="99"/>
          <w:sz w:val="20"/>
          <w:szCs w:val="20"/>
        </w:rPr>
      </w:pPr>
      <w:r w:rsidRPr="00485A30">
        <w:rPr>
          <w:b/>
          <w:bCs/>
          <w:color w:val="548DD4" w:themeColor="text2" w:themeTint="99"/>
          <w:sz w:val="20"/>
          <w:szCs w:val="20"/>
        </w:rPr>
        <w:t xml:space="preserve">Xpanxion, CO, 2/2021 to </w:t>
      </w:r>
      <w:r w:rsidR="00CD7BAA" w:rsidRPr="00485A30">
        <w:rPr>
          <w:b/>
          <w:bCs/>
          <w:color w:val="548DD4" w:themeColor="text2" w:themeTint="99"/>
          <w:sz w:val="20"/>
          <w:szCs w:val="20"/>
        </w:rPr>
        <w:t>12/2021</w:t>
      </w:r>
    </w:p>
    <w:p w14:paraId="23E3263A" w14:textId="620B52E3" w:rsidR="005156DB" w:rsidRPr="00975113" w:rsidRDefault="005156DB" w:rsidP="005156DB">
      <w:pPr>
        <w:tabs>
          <w:tab w:val="right" w:pos="9810"/>
        </w:tabs>
        <w:spacing w:after="0"/>
        <w:rPr>
          <w:b/>
          <w:bCs/>
          <w:sz w:val="20"/>
          <w:szCs w:val="20"/>
        </w:rPr>
      </w:pPr>
      <w:r w:rsidRPr="00975113">
        <w:rPr>
          <w:b/>
          <w:bCs/>
          <w:sz w:val="20"/>
          <w:szCs w:val="20"/>
        </w:rPr>
        <w:t>Lead Android Developer</w:t>
      </w:r>
      <w:r w:rsidR="00652ACE" w:rsidRPr="00975113">
        <w:rPr>
          <w:b/>
          <w:bCs/>
          <w:sz w:val="20"/>
          <w:szCs w:val="20"/>
        </w:rPr>
        <w:t xml:space="preserve"> </w:t>
      </w:r>
    </w:p>
    <w:p w14:paraId="23E3263B" w14:textId="1CA00753" w:rsidR="005156DB" w:rsidRDefault="005156DB" w:rsidP="005156DB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Development and maintenance of </w:t>
      </w:r>
      <w:proofErr w:type="spellStart"/>
      <w:r>
        <w:rPr>
          <w:sz w:val="20"/>
          <w:szCs w:val="20"/>
        </w:rPr>
        <w:t>FEPBlue</w:t>
      </w:r>
      <w:proofErr w:type="spellEnd"/>
      <w:r>
        <w:rPr>
          <w:sz w:val="20"/>
          <w:szCs w:val="20"/>
        </w:rPr>
        <w:t xml:space="preserve"> Android app for Blue Cross Blue Shield Association (BCBSA)</w:t>
      </w:r>
      <w:r w:rsidR="00540E93">
        <w:rPr>
          <w:sz w:val="20"/>
          <w:szCs w:val="20"/>
        </w:rPr>
        <w:t xml:space="preserve"> </w:t>
      </w:r>
      <w:r w:rsidR="007C3E04">
        <w:rPr>
          <w:sz w:val="20"/>
          <w:szCs w:val="20"/>
        </w:rPr>
        <w:t>using</w:t>
      </w:r>
      <w:r w:rsidR="00540E93">
        <w:rPr>
          <w:sz w:val="20"/>
          <w:szCs w:val="20"/>
        </w:rPr>
        <w:t xml:space="preserve"> </w:t>
      </w:r>
      <w:r w:rsidR="00E32D31">
        <w:rPr>
          <w:sz w:val="20"/>
          <w:szCs w:val="20"/>
        </w:rPr>
        <w:t>SCRUM</w:t>
      </w:r>
      <w:r>
        <w:rPr>
          <w:sz w:val="20"/>
          <w:szCs w:val="20"/>
        </w:rPr>
        <w:t>.  Develop</w:t>
      </w:r>
      <w:r w:rsidR="00652ACE">
        <w:rPr>
          <w:sz w:val="20"/>
          <w:szCs w:val="20"/>
        </w:rPr>
        <w:t>ed new features in J</w:t>
      </w:r>
      <w:r>
        <w:rPr>
          <w:sz w:val="20"/>
          <w:szCs w:val="20"/>
        </w:rPr>
        <w:t xml:space="preserve">ava, </w:t>
      </w:r>
      <w:r w:rsidR="008C0EC7">
        <w:rPr>
          <w:sz w:val="20"/>
          <w:szCs w:val="20"/>
        </w:rPr>
        <w:t>identified</w:t>
      </w:r>
      <w:r>
        <w:rPr>
          <w:sz w:val="20"/>
          <w:szCs w:val="20"/>
        </w:rPr>
        <w:t xml:space="preserve"> and correct</w:t>
      </w:r>
      <w:r w:rsidR="008C0EC7">
        <w:rPr>
          <w:sz w:val="20"/>
          <w:szCs w:val="20"/>
        </w:rPr>
        <w:t>ed</w:t>
      </w:r>
      <w:r>
        <w:rPr>
          <w:sz w:val="20"/>
          <w:szCs w:val="20"/>
        </w:rPr>
        <w:t xml:space="preserve"> code issues, and coordinate</w:t>
      </w:r>
      <w:r w:rsidR="008C0EC7">
        <w:rPr>
          <w:sz w:val="20"/>
          <w:szCs w:val="20"/>
        </w:rPr>
        <w:t>d</w:t>
      </w:r>
      <w:r>
        <w:rPr>
          <w:sz w:val="20"/>
          <w:szCs w:val="20"/>
        </w:rPr>
        <w:t xml:space="preserve"> with other team</w:t>
      </w:r>
      <w:r w:rsidR="00A057CD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23E3263C" w14:textId="77777777" w:rsidR="00652ACE" w:rsidRDefault="00652ACE" w:rsidP="005156DB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>Guided team in implementation of user identification library for Android.  Evaluated technology and fit with business goals.  Implemented initial solutions with library and identified significant</w:t>
      </w:r>
      <w:r w:rsidR="00CD7BAA">
        <w:rPr>
          <w:sz w:val="20"/>
          <w:szCs w:val="20"/>
        </w:rPr>
        <w:t xml:space="preserve"> issues</w:t>
      </w:r>
      <w:r>
        <w:rPr>
          <w:sz w:val="20"/>
          <w:szCs w:val="20"/>
        </w:rPr>
        <w:t>,</w:t>
      </w:r>
    </w:p>
    <w:p w14:paraId="23E3263D" w14:textId="64A34852" w:rsidR="00540E93" w:rsidRPr="00485A30" w:rsidRDefault="00540E93" w:rsidP="00540E93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 w:rsidRPr="00485A30">
        <w:rPr>
          <w:sz w:val="20"/>
          <w:szCs w:val="20"/>
        </w:rPr>
        <w:t>Technologies:  Android SDK</w:t>
      </w:r>
      <w:r w:rsidR="008B708F" w:rsidRPr="00485A30">
        <w:rPr>
          <w:sz w:val="20"/>
          <w:szCs w:val="20"/>
        </w:rPr>
        <w:t>.</w:t>
      </w:r>
      <w:r w:rsidRPr="00485A30">
        <w:rPr>
          <w:sz w:val="20"/>
          <w:szCs w:val="20"/>
        </w:rPr>
        <w:t xml:space="preserve"> Java</w:t>
      </w:r>
      <w:r w:rsidR="001D2DDC" w:rsidRPr="00485A30">
        <w:rPr>
          <w:sz w:val="20"/>
          <w:szCs w:val="20"/>
        </w:rPr>
        <w:t>, Kotlin</w:t>
      </w:r>
      <w:r w:rsidR="008B708F" w:rsidRPr="00485A30">
        <w:rPr>
          <w:sz w:val="20"/>
          <w:szCs w:val="20"/>
        </w:rPr>
        <w:t xml:space="preserve">, </w:t>
      </w:r>
      <w:r w:rsidR="008F373E" w:rsidRPr="00485A30">
        <w:rPr>
          <w:sz w:val="20"/>
          <w:szCs w:val="20"/>
        </w:rPr>
        <w:t xml:space="preserve">MVVM, </w:t>
      </w:r>
      <w:r w:rsidR="008B708F" w:rsidRPr="00485A30">
        <w:rPr>
          <w:sz w:val="20"/>
          <w:szCs w:val="20"/>
        </w:rPr>
        <w:t xml:space="preserve">RxJava, Retrofit2, </w:t>
      </w:r>
      <w:proofErr w:type="spellStart"/>
      <w:r w:rsidR="008B708F" w:rsidRPr="00485A30">
        <w:rPr>
          <w:sz w:val="20"/>
          <w:szCs w:val="20"/>
        </w:rPr>
        <w:t>OkHttp</w:t>
      </w:r>
      <w:proofErr w:type="spellEnd"/>
      <w:r w:rsidR="008B708F" w:rsidRPr="00485A30">
        <w:rPr>
          <w:sz w:val="20"/>
          <w:szCs w:val="20"/>
        </w:rPr>
        <w:t>, Prove SDK</w:t>
      </w:r>
      <w:r w:rsidRPr="00485A30">
        <w:rPr>
          <w:sz w:val="20"/>
          <w:szCs w:val="20"/>
        </w:rPr>
        <w:t xml:space="preserve">. </w:t>
      </w:r>
    </w:p>
    <w:p w14:paraId="23E3263E" w14:textId="77777777" w:rsidR="005156DB" w:rsidRPr="00485A30" w:rsidRDefault="005156DB" w:rsidP="00775D8E">
      <w:pPr>
        <w:spacing w:after="0"/>
        <w:rPr>
          <w:b/>
          <w:bCs/>
          <w:sz w:val="20"/>
          <w:szCs w:val="20"/>
        </w:rPr>
      </w:pPr>
    </w:p>
    <w:p w14:paraId="23E3263F" w14:textId="77777777" w:rsidR="00CF3650" w:rsidRPr="0030785E" w:rsidRDefault="00CF3650" w:rsidP="00CF3650">
      <w:pPr>
        <w:spacing w:after="0"/>
        <w:rPr>
          <w:b/>
          <w:bCs/>
          <w:color w:val="548DD4" w:themeColor="text2" w:themeTint="99"/>
          <w:sz w:val="20"/>
          <w:szCs w:val="20"/>
        </w:rPr>
      </w:pPr>
      <w:r w:rsidRPr="0030785E">
        <w:rPr>
          <w:b/>
          <w:bCs/>
          <w:color w:val="548DD4" w:themeColor="text2" w:themeTint="99"/>
          <w:sz w:val="20"/>
          <w:szCs w:val="20"/>
        </w:rPr>
        <w:t>Adaptive Systems, LLC, Colorado Springs, CO, 1/2011 to 11/21</w:t>
      </w:r>
    </w:p>
    <w:p w14:paraId="23E32640" w14:textId="36B1C868" w:rsidR="00CF3650" w:rsidRPr="0030785E" w:rsidRDefault="00CF3650" w:rsidP="00CF3650">
      <w:pPr>
        <w:tabs>
          <w:tab w:val="right" w:pos="9810"/>
        </w:tabs>
        <w:spacing w:after="0"/>
        <w:rPr>
          <w:b/>
          <w:bCs/>
          <w:sz w:val="20"/>
          <w:szCs w:val="20"/>
        </w:rPr>
      </w:pPr>
      <w:r w:rsidRPr="0030785E">
        <w:rPr>
          <w:b/>
          <w:bCs/>
          <w:sz w:val="20"/>
          <w:szCs w:val="20"/>
        </w:rPr>
        <w:t>CTO, Co-Founder</w:t>
      </w:r>
      <w:r w:rsidR="00256900">
        <w:rPr>
          <w:b/>
          <w:bCs/>
          <w:sz w:val="20"/>
          <w:szCs w:val="20"/>
        </w:rPr>
        <w:t>/Owner</w:t>
      </w:r>
      <w:r w:rsidRPr="0030785E">
        <w:rPr>
          <w:b/>
          <w:bCs/>
          <w:sz w:val="20"/>
          <w:szCs w:val="20"/>
        </w:rPr>
        <w:t>, Lead Architect, Lead Mobile/Service Developer</w:t>
      </w:r>
    </w:p>
    <w:p w14:paraId="23E32641" w14:textId="565B8017" w:rsidR="00CF3650" w:rsidRDefault="00CF3650" w:rsidP="00CF3650">
      <w:pPr>
        <w:tabs>
          <w:tab w:val="right" w:pos="9810"/>
        </w:tabs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Define, architect, design, and develop </w:t>
      </w:r>
      <w:r w:rsidR="00AF7D52">
        <w:rPr>
          <w:bCs/>
          <w:sz w:val="20"/>
          <w:szCs w:val="20"/>
        </w:rPr>
        <w:t>end-to-end</w:t>
      </w:r>
      <w:r>
        <w:rPr>
          <w:bCs/>
          <w:sz w:val="20"/>
          <w:szCs w:val="20"/>
        </w:rPr>
        <w:t xml:space="preserve"> data collection, analysis, learning, and visualization applications with a focus on the aviation industries.  </w:t>
      </w:r>
      <w:r w:rsidR="006010CE">
        <w:rPr>
          <w:bCs/>
          <w:sz w:val="20"/>
          <w:szCs w:val="20"/>
        </w:rPr>
        <w:t>Learn new technologies and techniques for use in current and future projects</w:t>
      </w:r>
      <w:r w:rsidR="00792277">
        <w:rPr>
          <w:bCs/>
          <w:sz w:val="20"/>
          <w:szCs w:val="20"/>
        </w:rPr>
        <w:t>.</w:t>
      </w:r>
      <w:r w:rsidR="00A67219">
        <w:rPr>
          <w:bCs/>
          <w:sz w:val="20"/>
          <w:szCs w:val="20"/>
        </w:rPr>
        <w:t xml:space="preserve">  Balanced time between </w:t>
      </w:r>
      <w:r w:rsidR="004055F8">
        <w:rPr>
          <w:bCs/>
          <w:sz w:val="20"/>
          <w:szCs w:val="20"/>
        </w:rPr>
        <w:t>full-time</w:t>
      </w:r>
      <w:r w:rsidR="00A67219">
        <w:rPr>
          <w:bCs/>
          <w:sz w:val="20"/>
          <w:szCs w:val="20"/>
        </w:rPr>
        <w:t xml:space="preserve"> work and internal project with </w:t>
      </w:r>
      <w:r w:rsidR="00E1121F">
        <w:rPr>
          <w:bCs/>
          <w:sz w:val="20"/>
          <w:szCs w:val="20"/>
        </w:rPr>
        <w:t>full-time</w:t>
      </w:r>
      <w:r w:rsidR="00A67219">
        <w:rPr>
          <w:bCs/>
          <w:sz w:val="20"/>
          <w:szCs w:val="20"/>
        </w:rPr>
        <w:t xml:space="preserve"> work being the priority.</w:t>
      </w:r>
      <w:r>
        <w:rPr>
          <w:bCs/>
          <w:sz w:val="20"/>
          <w:szCs w:val="20"/>
        </w:rPr>
        <w:t xml:space="preserve">    </w:t>
      </w:r>
    </w:p>
    <w:p w14:paraId="23E32642" w14:textId="77777777" w:rsidR="00CF3650" w:rsidRDefault="00CF3650" w:rsidP="00CF3650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>Enhanced aviation decision making with a solution to evaluate weather forecast data, aircraft load, and aircraft information to identify potentially dangerous situations and conditions. Completed multiple Phase I SBIRs.</w:t>
      </w:r>
    </w:p>
    <w:p w14:paraId="23E32643" w14:textId="3C78BE35" w:rsidR="00CF3650" w:rsidRDefault="00CF3650" w:rsidP="00CF3650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>Extended</w:t>
      </w:r>
      <w:r w:rsidRPr="002A1B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flight services organization capabilities with </w:t>
      </w:r>
      <w:r w:rsidRPr="002A1BD3">
        <w:rPr>
          <w:sz w:val="20"/>
          <w:szCs w:val="20"/>
        </w:rPr>
        <w:t>iPhone/iPad mobile app</w:t>
      </w:r>
      <w:r>
        <w:rPr>
          <w:sz w:val="20"/>
          <w:szCs w:val="20"/>
        </w:rPr>
        <w:t xml:space="preserve">.  </w:t>
      </w:r>
      <w:r w:rsidRPr="002A1BD3">
        <w:rPr>
          <w:sz w:val="20"/>
          <w:szCs w:val="20"/>
        </w:rPr>
        <w:t>Developed business case</w:t>
      </w:r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d</w:t>
      </w:r>
      <w:r w:rsidRPr="002A1BD3">
        <w:rPr>
          <w:sz w:val="20"/>
          <w:szCs w:val="20"/>
        </w:rPr>
        <w:t>esigned</w:t>
      </w:r>
      <w:proofErr w:type="gramEnd"/>
      <w:r w:rsidRPr="002A1BD3">
        <w:rPr>
          <w:sz w:val="20"/>
          <w:szCs w:val="20"/>
        </w:rPr>
        <w:t xml:space="preserve"> and developed dynamic, highly interactive mobile app</w:t>
      </w:r>
      <w:r>
        <w:rPr>
          <w:sz w:val="20"/>
          <w:szCs w:val="20"/>
        </w:rPr>
        <w:t xml:space="preserve">. </w:t>
      </w:r>
      <w:r w:rsidRPr="002A1BD3">
        <w:rPr>
          <w:sz w:val="20"/>
          <w:szCs w:val="20"/>
        </w:rPr>
        <w:t xml:space="preserve">Worked with initial customer to develop product features and </w:t>
      </w:r>
      <w:r w:rsidR="00A67219" w:rsidRPr="002A1BD3">
        <w:rPr>
          <w:sz w:val="20"/>
          <w:szCs w:val="20"/>
        </w:rPr>
        <w:t>requirements.</w:t>
      </w:r>
    </w:p>
    <w:p w14:paraId="23E32644" w14:textId="77777777" w:rsidR="00CF3650" w:rsidRDefault="00CF3650" w:rsidP="00CF3650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Reduced user decision making time with </w:t>
      </w:r>
      <w:r w:rsidRPr="002A1BD3">
        <w:rPr>
          <w:sz w:val="20"/>
          <w:szCs w:val="20"/>
        </w:rPr>
        <w:t xml:space="preserve">popular aviation application providing visualization and interpretation of aviation weather observations and forecasts.  Created product business case and architected enterprise class, GIS enabled web (SOAP and REST </w:t>
      </w:r>
      <w:proofErr w:type="spellStart"/>
      <w:r>
        <w:rPr>
          <w:sz w:val="20"/>
          <w:szCs w:val="20"/>
        </w:rPr>
        <w:t>mircro</w:t>
      </w:r>
      <w:r w:rsidRPr="002A1BD3">
        <w:rPr>
          <w:sz w:val="20"/>
          <w:szCs w:val="20"/>
        </w:rPr>
        <w:t>services</w:t>
      </w:r>
      <w:proofErr w:type="spellEnd"/>
      <w:r w:rsidRPr="002A1BD3">
        <w:rPr>
          <w:sz w:val="20"/>
          <w:szCs w:val="20"/>
        </w:rPr>
        <w:t xml:space="preserve">) </w:t>
      </w:r>
      <w:r>
        <w:rPr>
          <w:sz w:val="20"/>
          <w:szCs w:val="20"/>
        </w:rPr>
        <w:t>and</w:t>
      </w:r>
      <w:r w:rsidRPr="002A1BD3">
        <w:rPr>
          <w:sz w:val="20"/>
          <w:szCs w:val="20"/>
        </w:rPr>
        <w:t xml:space="preserve"> mobile apps</w:t>
      </w:r>
      <w:r>
        <w:rPr>
          <w:sz w:val="20"/>
          <w:szCs w:val="20"/>
        </w:rPr>
        <w:t>.</w:t>
      </w:r>
    </w:p>
    <w:p w14:paraId="23E32645" w14:textId="40CE46A1" w:rsidR="00CF3650" w:rsidRDefault="00CF3650" w:rsidP="00CF3650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>Enhanced project management dashboard for a DoD contractor.  Architected, designed, and developed service/microservice solutions using .Net</w:t>
      </w:r>
      <w:r w:rsidR="002E3379">
        <w:rPr>
          <w:sz w:val="20"/>
          <w:szCs w:val="20"/>
        </w:rPr>
        <w:t>/</w:t>
      </w:r>
      <w:r w:rsidR="009D33E7">
        <w:rPr>
          <w:sz w:val="20"/>
          <w:szCs w:val="20"/>
        </w:rPr>
        <w:t>C#</w:t>
      </w:r>
      <w:r>
        <w:rPr>
          <w:sz w:val="20"/>
          <w:szCs w:val="20"/>
        </w:rPr>
        <w:t xml:space="preserve"> technologies.</w:t>
      </w:r>
      <w:r w:rsidR="00BB1E1C">
        <w:rPr>
          <w:sz w:val="20"/>
          <w:szCs w:val="20"/>
        </w:rPr>
        <w:t xml:space="preserve">  </w:t>
      </w:r>
      <w:r w:rsidR="009D33E7">
        <w:rPr>
          <w:sz w:val="20"/>
          <w:szCs w:val="20"/>
        </w:rPr>
        <w:t>Dev</w:t>
      </w:r>
      <w:r w:rsidR="00BB1E1C">
        <w:rPr>
          <w:sz w:val="20"/>
          <w:szCs w:val="20"/>
        </w:rPr>
        <w:t>eloped database and data model design to support services and end user requirements.</w:t>
      </w:r>
    </w:p>
    <w:p w14:paraId="23E32647" w14:textId="77777777" w:rsidR="00CF3650" w:rsidRPr="00485A30" w:rsidRDefault="00CF3650" w:rsidP="00CF3650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 w:rsidRPr="00485A30">
        <w:rPr>
          <w:sz w:val="20"/>
          <w:szCs w:val="20"/>
        </w:rPr>
        <w:t xml:space="preserve">Technologies:  iOS &amp; Objective-C, iPhone/iPad, Java, Android SDK, Kotlin, .Net Services, Responsive Web Design, HTML5, CSS3, </w:t>
      </w:r>
      <w:proofErr w:type="spellStart"/>
      <w:r w:rsidRPr="00485A30">
        <w:rPr>
          <w:sz w:val="20"/>
          <w:szCs w:val="20"/>
        </w:rPr>
        <w:t>Javascript</w:t>
      </w:r>
      <w:proofErr w:type="spellEnd"/>
      <w:r w:rsidRPr="00485A30">
        <w:rPr>
          <w:sz w:val="20"/>
          <w:szCs w:val="20"/>
        </w:rPr>
        <w:t xml:space="preserve">, REST Services (JAX-RS), microservices, </w:t>
      </w:r>
      <w:proofErr w:type="spellStart"/>
      <w:r w:rsidRPr="00485A30">
        <w:rPr>
          <w:sz w:val="20"/>
          <w:szCs w:val="20"/>
        </w:rPr>
        <w:t>JQuery</w:t>
      </w:r>
      <w:proofErr w:type="spellEnd"/>
      <w:r w:rsidRPr="00485A30">
        <w:rPr>
          <w:sz w:val="20"/>
          <w:szCs w:val="20"/>
        </w:rPr>
        <w:t xml:space="preserve">, SQL, JDBC, Ubuntu Linux, Apple OSX, PostgreSQL with </w:t>
      </w:r>
      <w:proofErr w:type="spellStart"/>
      <w:r w:rsidRPr="00485A30">
        <w:rPr>
          <w:sz w:val="20"/>
          <w:szCs w:val="20"/>
        </w:rPr>
        <w:t>PostGIS</w:t>
      </w:r>
      <w:proofErr w:type="spellEnd"/>
      <w:r w:rsidRPr="00485A30">
        <w:rPr>
          <w:sz w:val="20"/>
          <w:szCs w:val="20"/>
        </w:rPr>
        <w:t xml:space="preserve">, Windows, Glassfish, Tomcat, Apache HTTPD, IIS, Agile Processes, UML, </w:t>
      </w:r>
      <w:proofErr w:type="spellStart"/>
      <w:r w:rsidRPr="00485A30">
        <w:rPr>
          <w:sz w:val="20"/>
          <w:szCs w:val="20"/>
        </w:rPr>
        <w:t>Sparx</w:t>
      </w:r>
      <w:proofErr w:type="spellEnd"/>
      <w:r w:rsidRPr="00485A30">
        <w:rPr>
          <w:sz w:val="20"/>
          <w:szCs w:val="20"/>
        </w:rPr>
        <w:t xml:space="preserve"> Enterprise Architect, Python</w:t>
      </w:r>
    </w:p>
    <w:p w14:paraId="23E32648" w14:textId="77777777" w:rsidR="00CF3650" w:rsidRDefault="00CF3650" w:rsidP="00CF365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23E32649" w14:textId="77777777" w:rsidR="00775D8E" w:rsidRPr="0030785E" w:rsidRDefault="00775D8E" w:rsidP="00775D8E">
      <w:pPr>
        <w:spacing w:after="0"/>
        <w:rPr>
          <w:b/>
          <w:bCs/>
          <w:color w:val="548DD4" w:themeColor="text2" w:themeTint="99"/>
          <w:sz w:val="20"/>
          <w:szCs w:val="20"/>
        </w:rPr>
      </w:pPr>
      <w:r w:rsidRPr="0030785E">
        <w:rPr>
          <w:b/>
          <w:bCs/>
          <w:color w:val="548DD4" w:themeColor="text2" w:themeTint="99"/>
          <w:sz w:val="20"/>
          <w:szCs w:val="20"/>
        </w:rPr>
        <w:t xml:space="preserve">Cherokee Nation Business, CO, 6/2020 to </w:t>
      </w:r>
      <w:r w:rsidR="00D51F12" w:rsidRPr="0030785E">
        <w:rPr>
          <w:b/>
          <w:bCs/>
          <w:color w:val="548DD4" w:themeColor="text2" w:themeTint="99"/>
          <w:sz w:val="20"/>
          <w:szCs w:val="20"/>
        </w:rPr>
        <w:t>10/2020</w:t>
      </w:r>
    </w:p>
    <w:p w14:paraId="23E3264A" w14:textId="385FD7A9" w:rsidR="00775D8E" w:rsidRPr="0030785E" w:rsidRDefault="00775D8E" w:rsidP="00775D8E">
      <w:pPr>
        <w:tabs>
          <w:tab w:val="right" w:pos="9810"/>
        </w:tabs>
        <w:spacing w:after="0"/>
        <w:rPr>
          <w:b/>
          <w:bCs/>
          <w:sz w:val="20"/>
          <w:szCs w:val="20"/>
        </w:rPr>
      </w:pPr>
      <w:r w:rsidRPr="0030785E">
        <w:rPr>
          <w:b/>
          <w:bCs/>
          <w:sz w:val="20"/>
          <w:szCs w:val="20"/>
        </w:rPr>
        <w:t xml:space="preserve">Mobile Developer and </w:t>
      </w:r>
      <w:r w:rsidR="00AF7D52">
        <w:rPr>
          <w:b/>
          <w:bCs/>
          <w:sz w:val="20"/>
          <w:szCs w:val="20"/>
        </w:rPr>
        <w:t>End-to-end</w:t>
      </w:r>
      <w:r w:rsidRPr="0030785E">
        <w:rPr>
          <w:b/>
          <w:bCs/>
          <w:sz w:val="20"/>
          <w:szCs w:val="20"/>
        </w:rPr>
        <w:t xml:space="preserve"> Architect</w:t>
      </w:r>
    </w:p>
    <w:p w14:paraId="23E3264B" w14:textId="40631D38" w:rsidR="00775D8E" w:rsidRPr="00C57FC7" w:rsidRDefault="00D51F12" w:rsidP="00C57FC7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Short term project to build </w:t>
      </w:r>
      <w:r w:rsidR="00775D8E">
        <w:rPr>
          <w:sz w:val="20"/>
          <w:szCs w:val="20"/>
        </w:rPr>
        <w:t>Android mobile app for data collection for forest service.</w:t>
      </w:r>
      <w:r>
        <w:rPr>
          <w:sz w:val="20"/>
          <w:szCs w:val="20"/>
        </w:rPr>
        <w:t xml:space="preserve">  Designed </w:t>
      </w:r>
      <w:r w:rsidR="003C3407">
        <w:rPr>
          <w:sz w:val="20"/>
          <w:szCs w:val="20"/>
        </w:rPr>
        <w:t>options for end-to-end</w:t>
      </w:r>
      <w:r w:rsidR="00792277">
        <w:rPr>
          <w:sz w:val="20"/>
          <w:szCs w:val="20"/>
        </w:rPr>
        <w:t xml:space="preserve"> </w:t>
      </w:r>
      <w:r w:rsidR="003C3407">
        <w:rPr>
          <w:sz w:val="20"/>
          <w:szCs w:val="20"/>
        </w:rPr>
        <w:t xml:space="preserve">architecture </w:t>
      </w:r>
      <w:r w:rsidR="00C57FC7">
        <w:rPr>
          <w:sz w:val="20"/>
          <w:szCs w:val="20"/>
        </w:rPr>
        <w:t xml:space="preserve">in a highly regulated industry dealing with significant security requirements </w:t>
      </w:r>
      <w:r w:rsidR="003C3407" w:rsidRPr="00C57FC7">
        <w:rPr>
          <w:sz w:val="20"/>
          <w:szCs w:val="20"/>
        </w:rPr>
        <w:t xml:space="preserve">for </w:t>
      </w:r>
      <w:r w:rsidR="00381EC8" w:rsidRPr="00C57FC7">
        <w:rPr>
          <w:sz w:val="20"/>
          <w:szCs w:val="20"/>
        </w:rPr>
        <w:t xml:space="preserve">mobile </w:t>
      </w:r>
      <w:r w:rsidRPr="00C57FC7">
        <w:rPr>
          <w:sz w:val="20"/>
          <w:szCs w:val="20"/>
        </w:rPr>
        <w:t xml:space="preserve">app </w:t>
      </w:r>
      <w:r w:rsidR="003C3407" w:rsidRPr="00C57FC7">
        <w:rPr>
          <w:sz w:val="20"/>
          <w:szCs w:val="20"/>
        </w:rPr>
        <w:t>and backend services</w:t>
      </w:r>
      <w:r w:rsidRPr="00C57FC7">
        <w:rPr>
          <w:sz w:val="20"/>
          <w:szCs w:val="20"/>
        </w:rPr>
        <w:t>.</w:t>
      </w:r>
      <w:r w:rsidR="003C3407" w:rsidRPr="00C57FC7">
        <w:rPr>
          <w:sz w:val="20"/>
          <w:szCs w:val="20"/>
        </w:rPr>
        <w:t xml:space="preserve">  Presented solution options to customer to determine best course.</w:t>
      </w:r>
    </w:p>
    <w:p w14:paraId="23E3264C" w14:textId="77777777" w:rsidR="00D51F12" w:rsidRDefault="00D51F12" w:rsidP="00775D8E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Developed software to manage data for product.  Converted </w:t>
      </w:r>
      <w:r w:rsidR="00381EC8">
        <w:rPr>
          <w:sz w:val="20"/>
          <w:szCs w:val="20"/>
        </w:rPr>
        <w:t xml:space="preserve">complex </w:t>
      </w:r>
      <w:r>
        <w:rPr>
          <w:sz w:val="20"/>
          <w:szCs w:val="20"/>
        </w:rPr>
        <w:t xml:space="preserve">data </w:t>
      </w:r>
      <w:r w:rsidR="00652ACE">
        <w:rPr>
          <w:sz w:val="20"/>
          <w:szCs w:val="20"/>
        </w:rPr>
        <w:t xml:space="preserve">from multiple sources </w:t>
      </w:r>
      <w:r>
        <w:rPr>
          <w:sz w:val="20"/>
          <w:szCs w:val="20"/>
        </w:rPr>
        <w:t>into JSON and embedded in the mobile app.</w:t>
      </w:r>
    </w:p>
    <w:p w14:paraId="23E3264E" w14:textId="77777777" w:rsidR="006F0A6B" w:rsidRPr="00485A30" w:rsidRDefault="006F0A6B" w:rsidP="00775D8E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 w:rsidRPr="00485A30">
        <w:rPr>
          <w:sz w:val="20"/>
          <w:szCs w:val="20"/>
        </w:rPr>
        <w:t>Technologies:  Android</w:t>
      </w:r>
      <w:r w:rsidR="001C0295" w:rsidRPr="00485A30">
        <w:rPr>
          <w:sz w:val="20"/>
          <w:szCs w:val="20"/>
        </w:rPr>
        <w:t xml:space="preserve"> SDK</w:t>
      </w:r>
      <w:r w:rsidRPr="00485A30">
        <w:rPr>
          <w:sz w:val="20"/>
          <w:szCs w:val="20"/>
        </w:rPr>
        <w:t xml:space="preserve">.  Java.  Enterprise Architecture.  </w:t>
      </w:r>
      <w:r w:rsidR="001C0295" w:rsidRPr="00485A30">
        <w:rPr>
          <w:sz w:val="20"/>
          <w:szCs w:val="20"/>
        </w:rPr>
        <w:t>REST Services.</w:t>
      </w:r>
    </w:p>
    <w:p w14:paraId="23E3264F" w14:textId="77777777" w:rsidR="00775D8E" w:rsidRDefault="00775D8E" w:rsidP="00775D8E">
      <w:pPr>
        <w:spacing w:after="0"/>
        <w:rPr>
          <w:bCs/>
          <w:sz w:val="20"/>
          <w:szCs w:val="20"/>
        </w:rPr>
      </w:pPr>
    </w:p>
    <w:p w14:paraId="23E32650" w14:textId="77777777" w:rsidR="00D448C1" w:rsidRPr="0030785E" w:rsidRDefault="00D448C1" w:rsidP="00775D8E">
      <w:pPr>
        <w:spacing w:after="0"/>
        <w:rPr>
          <w:b/>
          <w:bCs/>
          <w:color w:val="548DD4" w:themeColor="text2" w:themeTint="99"/>
          <w:sz w:val="20"/>
          <w:szCs w:val="20"/>
        </w:rPr>
      </w:pPr>
      <w:r w:rsidRPr="0030785E">
        <w:rPr>
          <w:b/>
          <w:bCs/>
          <w:color w:val="548DD4" w:themeColor="text2" w:themeTint="99"/>
          <w:sz w:val="20"/>
          <w:szCs w:val="20"/>
        </w:rPr>
        <w:t xml:space="preserve">Acoustic (Formerly IBM), Colorado Springs, CO, 2/2015 to </w:t>
      </w:r>
      <w:r w:rsidR="00775D8E" w:rsidRPr="0030785E">
        <w:rPr>
          <w:b/>
          <w:bCs/>
          <w:color w:val="548DD4" w:themeColor="text2" w:themeTint="99"/>
          <w:sz w:val="20"/>
          <w:szCs w:val="20"/>
        </w:rPr>
        <w:t>6/2020</w:t>
      </w:r>
    </w:p>
    <w:p w14:paraId="23E32651" w14:textId="5F0FB3DD" w:rsidR="00D448C1" w:rsidRPr="0030785E" w:rsidRDefault="00D448C1" w:rsidP="00D448C1">
      <w:pPr>
        <w:tabs>
          <w:tab w:val="right" w:pos="9810"/>
        </w:tabs>
        <w:spacing w:after="0"/>
        <w:rPr>
          <w:b/>
          <w:bCs/>
          <w:sz w:val="20"/>
          <w:szCs w:val="20"/>
        </w:rPr>
      </w:pPr>
      <w:r w:rsidRPr="0030785E">
        <w:rPr>
          <w:b/>
          <w:bCs/>
          <w:sz w:val="20"/>
          <w:szCs w:val="20"/>
        </w:rPr>
        <w:t xml:space="preserve">Product Consultant </w:t>
      </w:r>
    </w:p>
    <w:p w14:paraId="23E32652" w14:textId="0A91291B" w:rsidR="00D448C1" w:rsidRPr="00C60D82" w:rsidRDefault="007D72A1" w:rsidP="00540E93">
      <w:pPr>
        <w:tabs>
          <w:tab w:val="right" w:pos="9810"/>
        </w:tabs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Product consultant assisting customers </w:t>
      </w:r>
      <w:r w:rsidR="006E580D">
        <w:rPr>
          <w:bCs/>
          <w:sz w:val="20"/>
          <w:szCs w:val="20"/>
        </w:rPr>
        <w:t xml:space="preserve">to </w:t>
      </w:r>
      <w:r w:rsidR="0001679B">
        <w:rPr>
          <w:bCs/>
          <w:sz w:val="20"/>
          <w:szCs w:val="20"/>
        </w:rPr>
        <w:t>implement</w:t>
      </w:r>
      <w:r>
        <w:rPr>
          <w:bCs/>
          <w:sz w:val="20"/>
          <w:szCs w:val="20"/>
        </w:rPr>
        <w:t xml:space="preserve"> mobile push notifications (Acoustic Campaign), web site and mobile analytics (Acoustic Experience Analytics), and web site personalization (Acoustic Personalization)</w:t>
      </w:r>
      <w:r w:rsidR="00D448C1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 Mobile app expert</w:t>
      </w:r>
      <w:r w:rsidR="00E3274E">
        <w:rPr>
          <w:bCs/>
          <w:sz w:val="20"/>
          <w:szCs w:val="20"/>
        </w:rPr>
        <w:t xml:space="preserve"> mentoring product consultants</w:t>
      </w:r>
      <w:r>
        <w:rPr>
          <w:bCs/>
          <w:sz w:val="20"/>
          <w:szCs w:val="20"/>
        </w:rPr>
        <w:t>.</w:t>
      </w:r>
      <w:r w:rsidR="00D448C1">
        <w:rPr>
          <w:bCs/>
          <w:sz w:val="20"/>
          <w:szCs w:val="20"/>
        </w:rPr>
        <w:t xml:space="preserve"> </w:t>
      </w:r>
    </w:p>
    <w:p w14:paraId="23E32653" w14:textId="1D063314" w:rsidR="00A945CF" w:rsidRDefault="00A945CF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lastRenderedPageBreak/>
        <w:t>Accelerated</w:t>
      </w:r>
      <w:r w:rsidR="008816FD">
        <w:rPr>
          <w:sz w:val="20"/>
          <w:szCs w:val="20"/>
        </w:rPr>
        <w:t xml:space="preserve"> many</w:t>
      </w:r>
      <w:r>
        <w:rPr>
          <w:sz w:val="20"/>
          <w:szCs w:val="20"/>
        </w:rPr>
        <w:t xml:space="preserve"> customer product implementations across multiple </w:t>
      </w:r>
      <w:r w:rsidR="00D448C1">
        <w:rPr>
          <w:sz w:val="20"/>
          <w:szCs w:val="20"/>
        </w:rPr>
        <w:t xml:space="preserve">geographies.  </w:t>
      </w:r>
      <w:r>
        <w:rPr>
          <w:sz w:val="20"/>
          <w:szCs w:val="20"/>
        </w:rPr>
        <w:t>Assisted in product usage, product integration architecture, mobile app development, and API usage.</w:t>
      </w:r>
    </w:p>
    <w:p w14:paraId="23E32654" w14:textId="77777777" w:rsidR="00D448C1" w:rsidRDefault="00A945CF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Enabled full consulting team to </w:t>
      </w:r>
      <w:r w:rsidR="00C729AE">
        <w:rPr>
          <w:sz w:val="20"/>
          <w:szCs w:val="20"/>
        </w:rPr>
        <w:t xml:space="preserve">deliver mobile oriented products through training and as expert technical resource in consulting organization.  </w:t>
      </w:r>
    </w:p>
    <w:p w14:paraId="23E32655" w14:textId="77777777" w:rsidR="00D448C1" w:rsidRDefault="00C729AE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Shortened implementation time for customers with </w:t>
      </w:r>
      <w:r w:rsidR="00D448C1">
        <w:rPr>
          <w:sz w:val="20"/>
          <w:szCs w:val="20"/>
        </w:rPr>
        <w:t xml:space="preserve">architecture, design, service implementation, and mobile app recommendations for features extending </w:t>
      </w:r>
      <w:r>
        <w:rPr>
          <w:sz w:val="20"/>
          <w:szCs w:val="20"/>
        </w:rPr>
        <w:t>product</w:t>
      </w:r>
      <w:r w:rsidR="00D448C1">
        <w:rPr>
          <w:sz w:val="20"/>
          <w:szCs w:val="20"/>
        </w:rPr>
        <w:t xml:space="preserve"> features and advanced customer use cases.  </w:t>
      </w:r>
      <w:r>
        <w:rPr>
          <w:sz w:val="20"/>
          <w:szCs w:val="20"/>
        </w:rPr>
        <w:t>Developed mobile app and service example code as a guide to customers</w:t>
      </w:r>
      <w:r w:rsidR="00D448C1">
        <w:rPr>
          <w:sz w:val="20"/>
          <w:szCs w:val="20"/>
        </w:rPr>
        <w:t>.</w:t>
      </w:r>
    </w:p>
    <w:p w14:paraId="23E32656" w14:textId="77777777" w:rsidR="00D448C1" w:rsidRDefault="00D448C1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Guided customers in the implementation of </w:t>
      </w:r>
      <w:r w:rsidR="00886834">
        <w:rPr>
          <w:sz w:val="20"/>
          <w:szCs w:val="20"/>
        </w:rPr>
        <w:t>Acoustic</w:t>
      </w:r>
      <w:r>
        <w:rPr>
          <w:sz w:val="20"/>
          <w:szCs w:val="20"/>
        </w:rPr>
        <w:t xml:space="preserve"> Experience Analytics for web sites and mobile apps.  Assisted in SDK implementation and configuration to collect data on end user behaviors </w:t>
      </w:r>
      <w:r w:rsidR="0001679B">
        <w:rPr>
          <w:sz w:val="20"/>
          <w:szCs w:val="20"/>
        </w:rPr>
        <w:t>while maintaining data security</w:t>
      </w:r>
      <w:r>
        <w:rPr>
          <w:sz w:val="20"/>
          <w:szCs w:val="20"/>
        </w:rPr>
        <w:t>.</w:t>
      </w:r>
    </w:p>
    <w:p w14:paraId="23E32657" w14:textId="77777777" w:rsidR="00D448C1" w:rsidRDefault="00D448C1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Enhanced and adapted product consulting collateral and processes used to guide customers in the design and implementation of mobile push notifications. Trained team members in other geographies in </w:t>
      </w: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of collateral and product features.</w:t>
      </w:r>
    </w:p>
    <w:p w14:paraId="23E32658" w14:textId="3FC46BFD" w:rsidR="00D448C1" w:rsidRPr="00485A30" w:rsidRDefault="00D448C1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 w:rsidRPr="00485A30">
        <w:rPr>
          <w:sz w:val="20"/>
          <w:szCs w:val="20"/>
        </w:rPr>
        <w:t xml:space="preserve">Technologies:  </w:t>
      </w:r>
      <w:r w:rsidR="00C729AE" w:rsidRPr="00485A30">
        <w:rPr>
          <w:sz w:val="20"/>
          <w:szCs w:val="20"/>
        </w:rPr>
        <w:t>Acoustic</w:t>
      </w:r>
      <w:r w:rsidRPr="00485A30">
        <w:rPr>
          <w:sz w:val="20"/>
          <w:szCs w:val="20"/>
        </w:rPr>
        <w:t xml:space="preserve"> Campaign, </w:t>
      </w:r>
      <w:r w:rsidR="00C729AE" w:rsidRPr="00485A30">
        <w:rPr>
          <w:sz w:val="20"/>
          <w:szCs w:val="20"/>
        </w:rPr>
        <w:t>Acoustic</w:t>
      </w:r>
      <w:r w:rsidRPr="00485A30">
        <w:rPr>
          <w:sz w:val="20"/>
          <w:szCs w:val="20"/>
        </w:rPr>
        <w:t xml:space="preserve"> Experience Analytics, </w:t>
      </w:r>
      <w:r w:rsidR="00C729AE" w:rsidRPr="00485A30">
        <w:rPr>
          <w:sz w:val="20"/>
          <w:szCs w:val="20"/>
        </w:rPr>
        <w:t xml:space="preserve">Acoustic Personalization, </w:t>
      </w:r>
      <w:r w:rsidRPr="00485A30">
        <w:rPr>
          <w:sz w:val="20"/>
          <w:szCs w:val="20"/>
        </w:rPr>
        <w:t xml:space="preserve">Objective-C, </w:t>
      </w:r>
      <w:r w:rsidR="00C729AE" w:rsidRPr="00485A30">
        <w:rPr>
          <w:sz w:val="20"/>
          <w:szCs w:val="20"/>
        </w:rPr>
        <w:t xml:space="preserve">Swift, </w:t>
      </w:r>
      <w:r w:rsidR="00B20649" w:rsidRPr="00485A30">
        <w:rPr>
          <w:sz w:val="20"/>
          <w:szCs w:val="20"/>
        </w:rPr>
        <w:t xml:space="preserve">iOS, Java, Android, </w:t>
      </w:r>
      <w:r w:rsidR="004C5244" w:rsidRPr="00485A30">
        <w:rPr>
          <w:sz w:val="20"/>
          <w:szCs w:val="20"/>
        </w:rPr>
        <w:t xml:space="preserve">Kotlin, </w:t>
      </w:r>
      <w:proofErr w:type="spellStart"/>
      <w:r w:rsidR="00B20649" w:rsidRPr="00485A30">
        <w:rPr>
          <w:sz w:val="20"/>
          <w:szCs w:val="20"/>
        </w:rPr>
        <w:t>Javascript</w:t>
      </w:r>
      <w:proofErr w:type="spellEnd"/>
      <w:r w:rsidR="00B20649" w:rsidRPr="00485A30">
        <w:rPr>
          <w:sz w:val="20"/>
          <w:szCs w:val="20"/>
        </w:rPr>
        <w:t>, Xamarin, React Native</w:t>
      </w:r>
      <w:r w:rsidR="007E082D">
        <w:rPr>
          <w:sz w:val="20"/>
          <w:szCs w:val="20"/>
        </w:rPr>
        <w:t xml:space="preserve">, </w:t>
      </w:r>
      <w:r w:rsidR="007C3E04">
        <w:rPr>
          <w:sz w:val="20"/>
          <w:szCs w:val="20"/>
        </w:rPr>
        <w:t>OAuth</w:t>
      </w:r>
    </w:p>
    <w:p w14:paraId="23E32659" w14:textId="77777777" w:rsidR="00D448C1" w:rsidRPr="006D3E39" w:rsidRDefault="00D448C1" w:rsidP="00540E93">
      <w:pPr>
        <w:spacing w:after="0"/>
        <w:rPr>
          <w:sz w:val="16"/>
          <w:szCs w:val="16"/>
        </w:rPr>
      </w:pPr>
    </w:p>
    <w:p w14:paraId="23E3265A" w14:textId="77777777" w:rsidR="00D448C1" w:rsidRPr="0030785E" w:rsidRDefault="00D448C1" w:rsidP="00D448C1">
      <w:pPr>
        <w:spacing w:after="0"/>
        <w:rPr>
          <w:b/>
          <w:bCs/>
          <w:color w:val="548DD4" w:themeColor="text2" w:themeTint="99"/>
          <w:sz w:val="20"/>
          <w:szCs w:val="20"/>
        </w:rPr>
      </w:pPr>
      <w:r w:rsidRPr="0030785E">
        <w:rPr>
          <w:b/>
          <w:bCs/>
          <w:color w:val="548DD4" w:themeColor="text2" w:themeTint="99"/>
          <w:sz w:val="20"/>
          <w:szCs w:val="20"/>
        </w:rPr>
        <w:t>Completely Verified, LLC, Denver, CO, 6/2014 to 10/2014</w:t>
      </w:r>
    </w:p>
    <w:p w14:paraId="23E3265B" w14:textId="77777777" w:rsidR="00D448C1" w:rsidRPr="0030785E" w:rsidRDefault="00D448C1" w:rsidP="00993387">
      <w:pPr>
        <w:tabs>
          <w:tab w:val="right" w:pos="9810"/>
        </w:tabs>
        <w:spacing w:after="0"/>
        <w:rPr>
          <w:b/>
          <w:bCs/>
          <w:sz w:val="20"/>
          <w:szCs w:val="20"/>
        </w:rPr>
      </w:pPr>
      <w:r w:rsidRPr="0030785E">
        <w:rPr>
          <w:b/>
          <w:bCs/>
          <w:sz w:val="20"/>
          <w:szCs w:val="20"/>
        </w:rPr>
        <w:t>CTO, Lead Ar</w:t>
      </w:r>
      <w:r w:rsidR="00521298" w:rsidRPr="0030785E">
        <w:rPr>
          <w:b/>
          <w:bCs/>
          <w:sz w:val="20"/>
          <w:szCs w:val="20"/>
        </w:rPr>
        <w:t>chitect, Lead Mobile Developer</w:t>
      </w:r>
      <w:r w:rsidRPr="0030785E">
        <w:rPr>
          <w:b/>
          <w:bCs/>
          <w:sz w:val="20"/>
          <w:szCs w:val="20"/>
        </w:rPr>
        <w:t xml:space="preserve">, Lead Project Manager </w:t>
      </w:r>
    </w:p>
    <w:p w14:paraId="23E3265C" w14:textId="31545FD6" w:rsidR="00D448C1" w:rsidRPr="00CE49A5" w:rsidRDefault="009427FF" w:rsidP="00540E93">
      <w:pPr>
        <w:tabs>
          <w:tab w:val="right" w:pos="9810"/>
        </w:tabs>
        <w:spacing w:after="0"/>
        <w:rPr>
          <w:sz w:val="20"/>
          <w:szCs w:val="20"/>
        </w:rPr>
      </w:pPr>
      <w:r>
        <w:rPr>
          <w:bCs/>
          <w:sz w:val="20"/>
          <w:szCs w:val="20"/>
        </w:rPr>
        <w:t xml:space="preserve">Architected solution, designed </w:t>
      </w:r>
      <w:r w:rsidR="00725482">
        <w:rPr>
          <w:bCs/>
          <w:sz w:val="20"/>
          <w:szCs w:val="20"/>
        </w:rPr>
        <w:t xml:space="preserve">biometric </w:t>
      </w:r>
      <w:r>
        <w:rPr>
          <w:bCs/>
          <w:sz w:val="20"/>
          <w:szCs w:val="20"/>
        </w:rPr>
        <w:t xml:space="preserve">software, built team, and implemented processes </w:t>
      </w:r>
      <w:r w:rsidR="00D448C1">
        <w:rPr>
          <w:bCs/>
          <w:sz w:val="20"/>
          <w:szCs w:val="20"/>
        </w:rPr>
        <w:t>to deliver</w:t>
      </w:r>
      <w:r w:rsidR="00D448C1" w:rsidRPr="00891923">
        <w:rPr>
          <w:bCs/>
          <w:sz w:val="20"/>
          <w:szCs w:val="20"/>
        </w:rPr>
        <w:t xml:space="preserve"> enterprise class, all inclusive, automated solutions combining </w:t>
      </w:r>
      <w:r w:rsidR="00D448C1">
        <w:rPr>
          <w:bCs/>
          <w:sz w:val="20"/>
          <w:szCs w:val="20"/>
        </w:rPr>
        <w:t xml:space="preserve">biometrically </w:t>
      </w:r>
      <w:r w:rsidR="00D448C1" w:rsidRPr="00891923">
        <w:rPr>
          <w:bCs/>
          <w:sz w:val="20"/>
          <w:szCs w:val="20"/>
        </w:rPr>
        <w:t xml:space="preserve">confirmed user identity </w:t>
      </w:r>
      <w:r w:rsidR="00D448C1">
        <w:rPr>
          <w:bCs/>
          <w:sz w:val="20"/>
          <w:szCs w:val="20"/>
        </w:rPr>
        <w:t xml:space="preserve">on Android and </w:t>
      </w:r>
      <w:r w:rsidR="00D448C1">
        <w:rPr>
          <w:sz w:val="20"/>
          <w:szCs w:val="20"/>
        </w:rPr>
        <w:t>iPhone/iPad</w:t>
      </w:r>
      <w:r w:rsidR="00D448C1" w:rsidRPr="00891923">
        <w:rPr>
          <w:bCs/>
          <w:sz w:val="20"/>
          <w:szCs w:val="20"/>
        </w:rPr>
        <w:t xml:space="preserve"> </w:t>
      </w:r>
      <w:r w:rsidR="00D448C1">
        <w:rPr>
          <w:bCs/>
          <w:sz w:val="20"/>
          <w:szCs w:val="20"/>
        </w:rPr>
        <w:t xml:space="preserve">smartphones.  </w:t>
      </w:r>
      <w:proofErr w:type="gramStart"/>
      <w:r w:rsidR="00D448C1">
        <w:rPr>
          <w:bCs/>
          <w:sz w:val="20"/>
          <w:szCs w:val="20"/>
        </w:rPr>
        <w:t>Company</w:t>
      </w:r>
      <w:proofErr w:type="gramEnd"/>
      <w:r w:rsidR="00D448C1">
        <w:rPr>
          <w:bCs/>
          <w:sz w:val="20"/>
          <w:szCs w:val="20"/>
        </w:rPr>
        <w:t xml:space="preserve"> was shut down </w:t>
      </w:r>
      <w:r w:rsidR="005E385F">
        <w:rPr>
          <w:bCs/>
          <w:sz w:val="20"/>
          <w:szCs w:val="20"/>
        </w:rPr>
        <w:t>due to</w:t>
      </w:r>
      <w:r w:rsidR="00D448C1">
        <w:rPr>
          <w:bCs/>
          <w:sz w:val="20"/>
          <w:szCs w:val="20"/>
        </w:rPr>
        <w:t xml:space="preserve"> investor conflict.</w:t>
      </w:r>
    </w:p>
    <w:p w14:paraId="23E3265D" w14:textId="28473C71" w:rsidR="00D448C1" w:rsidRDefault="00D448C1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 xml:space="preserve">Positioned the company for initial product delivery.  Created product and technology strategy, requirements, and architecture for products targeted at multiple market verticals.  Products incorporated face verification/recognition in Android &amp; iPhone/iPad mobile apps along with REST services and web apps.  Modular architecture enabled </w:t>
      </w:r>
      <w:r w:rsidR="00EF76EF">
        <w:rPr>
          <w:sz w:val="20"/>
          <w:szCs w:val="20"/>
        </w:rPr>
        <w:t>the team</w:t>
      </w:r>
      <w:r>
        <w:rPr>
          <w:sz w:val="20"/>
          <w:szCs w:val="20"/>
        </w:rPr>
        <w:t xml:space="preserve"> to build multiple products based on common functions.</w:t>
      </w:r>
    </w:p>
    <w:p w14:paraId="23E3265E" w14:textId="77777777" w:rsidR="00D448C1" w:rsidRDefault="00D448C1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 w:rsidRPr="00C71F66">
        <w:rPr>
          <w:sz w:val="20"/>
          <w:szCs w:val="20"/>
        </w:rPr>
        <w:t>Supported initial product development.  Developed biometric face verification/recognition mobile</w:t>
      </w:r>
      <w:r>
        <w:rPr>
          <w:sz w:val="20"/>
          <w:szCs w:val="20"/>
        </w:rPr>
        <w:t xml:space="preserve"> apps and libraries for both Android and iPhone/iPad.  Evaluated performance and capabilities.  Apps and libraries also included geofence monitoring to genera</w:t>
      </w:r>
      <w:r w:rsidR="00D45E31">
        <w:rPr>
          <w:sz w:val="20"/>
          <w:szCs w:val="20"/>
        </w:rPr>
        <w:t>te alerts when a user enters/</w:t>
      </w:r>
      <w:r>
        <w:rPr>
          <w:sz w:val="20"/>
          <w:szCs w:val="20"/>
        </w:rPr>
        <w:t>leaves area.</w:t>
      </w:r>
    </w:p>
    <w:p w14:paraId="23E3265F" w14:textId="27A3F11D" w:rsidR="00D448C1" w:rsidRDefault="00D448C1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>
        <w:rPr>
          <w:sz w:val="20"/>
          <w:szCs w:val="20"/>
        </w:rPr>
        <w:t>Built small, high performance development team who quickly built out services, mobile apps, and web apps that positioned the company for early delivery of initial products.</w:t>
      </w:r>
      <w:r w:rsidR="009427FF">
        <w:rPr>
          <w:sz w:val="20"/>
          <w:szCs w:val="20"/>
        </w:rPr>
        <w:t xml:space="preserve">  Mentored junior </w:t>
      </w:r>
      <w:r w:rsidR="000B0CF0">
        <w:rPr>
          <w:sz w:val="20"/>
          <w:szCs w:val="20"/>
        </w:rPr>
        <w:t>developers.</w:t>
      </w:r>
    </w:p>
    <w:p w14:paraId="23E32660" w14:textId="5E743035" w:rsidR="00D448C1" w:rsidRPr="00485A30" w:rsidRDefault="00D448C1" w:rsidP="00D448C1">
      <w:pPr>
        <w:widowControl w:val="0"/>
        <w:numPr>
          <w:ilvl w:val="0"/>
          <w:numId w:val="2"/>
        </w:numPr>
        <w:tabs>
          <w:tab w:val="clear" w:pos="720"/>
          <w:tab w:val="left" w:pos="450"/>
        </w:tabs>
        <w:suppressAutoHyphens/>
        <w:spacing w:after="0" w:line="240" w:lineRule="auto"/>
        <w:ind w:left="450" w:hanging="283"/>
        <w:rPr>
          <w:sz w:val="20"/>
          <w:szCs w:val="20"/>
        </w:rPr>
      </w:pPr>
      <w:r w:rsidRPr="00485A30">
        <w:rPr>
          <w:sz w:val="20"/>
          <w:szCs w:val="20"/>
        </w:rPr>
        <w:t xml:space="preserve">Technologies:  Agile Development Process, iOS &amp; Objective-C, iPhone/iPad, Java, Android SDK, Android NDK, REST Services, SQL, Ubuntu, Apple OSX, Windows, Tomcat, Microsoft Office </w:t>
      </w:r>
    </w:p>
    <w:p w14:paraId="23E32661" w14:textId="77777777" w:rsidR="00D448C1" w:rsidRDefault="00D448C1" w:rsidP="00540E93">
      <w:pPr>
        <w:spacing w:after="0"/>
        <w:rPr>
          <w:b/>
          <w:bCs/>
          <w:sz w:val="20"/>
          <w:szCs w:val="20"/>
        </w:rPr>
      </w:pPr>
    </w:p>
    <w:p w14:paraId="23E32662" w14:textId="77777777" w:rsidR="00D448C1" w:rsidRPr="0030785E" w:rsidRDefault="00D448C1" w:rsidP="00D448C1">
      <w:pPr>
        <w:spacing w:after="0"/>
        <w:rPr>
          <w:b/>
          <w:bCs/>
          <w:color w:val="548DD4" w:themeColor="text2" w:themeTint="99"/>
          <w:sz w:val="20"/>
          <w:szCs w:val="20"/>
        </w:rPr>
      </w:pPr>
      <w:r w:rsidRPr="0030785E">
        <w:rPr>
          <w:b/>
          <w:bCs/>
          <w:color w:val="548DD4" w:themeColor="text2" w:themeTint="99"/>
          <w:sz w:val="20"/>
          <w:szCs w:val="20"/>
        </w:rPr>
        <w:t>Seros, Inc. (</w:t>
      </w:r>
      <w:proofErr w:type="spellStart"/>
      <w:r w:rsidRPr="0030785E">
        <w:rPr>
          <w:b/>
          <w:bCs/>
          <w:color w:val="548DD4" w:themeColor="text2" w:themeTint="99"/>
          <w:sz w:val="20"/>
          <w:szCs w:val="20"/>
        </w:rPr>
        <w:t>Aviture</w:t>
      </w:r>
      <w:proofErr w:type="spellEnd"/>
      <w:r w:rsidRPr="0030785E">
        <w:rPr>
          <w:b/>
          <w:bCs/>
          <w:color w:val="548DD4" w:themeColor="text2" w:themeTint="99"/>
          <w:sz w:val="20"/>
          <w:szCs w:val="20"/>
        </w:rPr>
        <w:t>, Inc.), Colorado Springs, CO, 2/2010 to 4/2013</w:t>
      </w:r>
    </w:p>
    <w:p w14:paraId="23E32663" w14:textId="77777777" w:rsidR="00D448C1" w:rsidRPr="0030785E" w:rsidRDefault="00D448C1" w:rsidP="00D448C1">
      <w:pPr>
        <w:spacing w:after="0"/>
        <w:rPr>
          <w:b/>
          <w:bCs/>
          <w:sz w:val="20"/>
          <w:szCs w:val="20"/>
        </w:rPr>
      </w:pPr>
      <w:r w:rsidRPr="0030785E">
        <w:rPr>
          <w:b/>
          <w:bCs/>
          <w:sz w:val="20"/>
          <w:szCs w:val="20"/>
        </w:rPr>
        <w:t>Director Mobile Applications, Sr. SOA Architect, Lead Mobile Developer, Project Manager</w:t>
      </w:r>
    </w:p>
    <w:p w14:paraId="23E32664" w14:textId="77777777" w:rsidR="00D448C1" w:rsidRPr="00FA6134" w:rsidRDefault="005E385F" w:rsidP="00540E93">
      <w:pPr>
        <w:tabs>
          <w:tab w:val="right" w:pos="9810"/>
        </w:tabs>
        <w:spacing w:after="0"/>
        <w:rPr>
          <w:sz w:val="20"/>
          <w:szCs w:val="20"/>
        </w:rPr>
      </w:pPr>
      <w:r>
        <w:rPr>
          <w:bCs/>
          <w:sz w:val="20"/>
          <w:szCs w:val="20"/>
        </w:rPr>
        <w:t>Consultant for enterprise architecture and technology including</w:t>
      </w:r>
      <w:r w:rsidR="00D448C1">
        <w:rPr>
          <w:bCs/>
          <w:sz w:val="20"/>
          <w:szCs w:val="20"/>
        </w:rPr>
        <w:t xml:space="preserve"> SOA, enterprise security, and enterprise mobile app services to fortune 500 companies.  Responsible for defining enterprise mobile framework, SOA architectures, design pattern, technologies, and related processes.  </w:t>
      </w:r>
    </w:p>
    <w:p w14:paraId="23E32665" w14:textId="219974D6" w:rsidR="00D448C1" w:rsidRDefault="00D448C1" w:rsidP="00D448C1">
      <w:pPr>
        <w:widowControl w:val="0"/>
        <w:numPr>
          <w:ilvl w:val="0"/>
          <w:numId w:val="4"/>
        </w:numPr>
        <w:tabs>
          <w:tab w:val="left" w:pos="450"/>
        </w:tabs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Positioned two multi</w:t>
      </w:r>
      <w:r w:rsidR="00AF1485">
        <w:rPr>
          <w:sz w:val="20"/>
          <w:szCs w:val="20"/>
        </w:rPr>
        <w:t>billion</w:t>
      </w:r>
      <w:r w:rsidR="00BF3B2B">
        <w:rPr>
          <w:sz w:val="20"/>
          <w:szCs w:val="20"/>
        </w:rPr>
        <w:t>-</w:t>
      </w:r>
      <w:r w:rsidR="00AF1485">
        <w:rPr>
          <w:sz w:val="20"/>
          <w:szCs w:val="20"/>
        </w:rPr>
        <w:t>dollar</w:t>
      </w:r>
      <w:r>
        <w:rPr>
          <w:sz w:val="20"/>
          <w:szCs w:val="20"/>
        </w:rPr>
        <w:t xml:space="preserve"> insurance companies for success in SOA with architectural guidance integrating ESB, security appliances, </w:t>
      </w:r>
      <w:r w:rsidR="008E3ABB">
        <w:rPr>
          <w:sz w:val="20"/>
          <w:szCs w:val="20"/>
        </w:rPr>
        <w:t xml:space="preserve">mobile apps, </w:t>
      </w:r>
      <w:r>
        <w:rPr>
          <w:sz w:val="20"/>
          <w:szCs w:val="20"/>
        </w:rPr>
        <w:t xml:space="preserve">and integration servers.  Developed service design patterns, security patterns, SOA governance processes, and tools for automation of runtime governance.  </w:t>
      </w:r>
    </w:p>
    <w:p w14:paraId="23E32666" w14:textId="77777777" w:rsidR="00D448C1" w:rsidRPr="00856199" w:rsidRDefault="00D448C1" w:rsidP="00D448C1">
      <w:pPr>
        <w:widowControl w:val="0"/>
        <w:numPr>
          <w:ilvl w:val="0"/>
          <w:numId w:val="4"/>
        </w:numPr>
        <w:tabs>
          <w:tab w:val="left" w:pos="450"/>
        </w:tabs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Enhanced enterprise SOA architecture and design including strategy for web and mobile application integration and enterprise security.  </w:t>
      </w:r>
      <w:r w:rsidRPr="00EB5E9D">
        <w:rPr>
          <w:sz w:val="20"/>
          <w:szCs w:val="20"/>
        </w:rPr>
        <w:t>Developed An</w:t>
      </w:r>
      <w:r w:rsidR="00EB3F13">
        <w:rPr>
          <w:sz w:val="20"/>
          <w:szCs w:val="20"/>
        </w:rPr>
        <w:t>droid mobile app and library for</w:t>
      </w:r>
      <w:r w:rsidRPr="00EB5E9D">
        <w:rPr>
          <w:sz w:val="20"/>
          <w:szCs w:val="20"/>
        </w:rPr>
        <w:t xml:space="preserve"> enterprise OAuth based security as model for enterprise mobile apps.</w:t>
      </w:r>
      <w:r>
        <w:rPr>
          <w:sz w:val="20"/>
          <w:szCs w:val="20"/>
        </w:rPr>
        <w:t xml:space="preserve"> </w:t>
      </w:r>
      <w:r w:rsidRPr="00856199">
        <w:rPr>
          <w:sz w:val="20"/>
          <w:szCs w:val="20"/>
        </w:rPr>
        <w:t xml:space="preserve">Trained customer teams on SOA service governance, </w:t>
      </w:r>
      <w:r w:rsidR="00C71F66">
        <w:rPr>
          <w:sz w:val="20"/>
          <w:szCs w:val="20"/>
        </w:rPr>
        <w:t xml:space="preserve">development processes, </w:t>
      </w:r>
      <w:r w:rsidRPr="00856199">
        <w:rPr>
          <w:sz w:val="20"/>
          <w:szCs w:val="20"/>
        </w:rPr>
        <w:t xml:space="preserve">service security, architecture, project management, development, and service testing.  </w:t>
      </w:r>
    </w:p>
    <w:p w14:paraId="23E32667" w14:textId="05D09FAE" w:rsidR="00D448C1" w:rsidRPr="00B210AC" w:rsidRDefault="00D448C1" w:rsidP="00D448C1">
      <w:pPr>
        <w:widowControl w:val="0"/>
        <w:numPr>
          <w:ilvl w:val="0"/>
          <w:numId w:val="4"/>
        </w:numPr>
        <w:tabs>
          <w:tab w:val="left" w:pos="450"/>
        </w:tabs>
        <w:suppressAutoHyphens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Extended revenue and consulting opportunities with strategy</w:t>
      </w:r>
      <w:r w:rsidR="000D346B">
        <w:rPr>
          <w:sz w:val="20"/>
          <w:szCs w:val="20"/>
        </w:rPr>
        <w:t>, conceptual pro</w:t>
      </w:r>
      <w:r w:rsidR="00C828A0">
        <w:rPr>
          <w:sz w:val="20"/>
          <w:szCs w:val="20"/>
        </w:rPr>
        <w:t>to</w:t>
      </w:r>
      <w:r w:rsidR="000D346B">
        <w:rPr>
          <w:sz w:val="20"/>
          <w:szCs w:val="20"/>
        </w:rPr>
        <w:t>types,</w:t>
      </w:r>
      <w:r>
        <w:rPr>
          <w:sz w:val="20"/>
          <w:szCs w:val="20"/>
        </w:rPr>
        <w:t xml:space="preserve"> and technology frameworks for mobile apps including enterprise apps and security.  </w:t>
      </w:r>
      <w:r w:rsidRPr="00B210AC">
        <w:rPr>
          <w:sz w:val="20"/>
          <w:szCs w:val="20"/>
        </w:rPr>
        <w:t xml:space="preserve">Developed mobile consulting practice messaging and presentations for business development and presented value proposition to potential </w:t>
      </w:r>
      <w:r w:rsidR="00692309" w:rsidRPr="00B210AC">
        <w:rPr>
          <w:sz w:val="20"/>
          <w:szCs w:val="20"/>
        </w:rPr>
        <w:t>customers.</w:t>
      </w:r>
    </w:p>
    <w:p w14:paraId="23E32668" w14:textId="77777777" w:rsidR="00D448C1" w:rsidRPr="00485A30" w:rsidRDefault="00D448C1" w:rsidP="00D448C1">
      <w:pPr>
        <w:widowControl w:val="0"/>
        <w:numPr>
          <w:ilvl w:val="0"/>
          <w:numId w:val="4"/>
        </w:numPr>
        <w:tabs>
          <w:tab w:val="left" w:pos="450"/>
        </w:tabs>
        <w:suppressAutoHyphens/>
        <w:spacing w:after="0" w:line="240" w:lineRule="auto"/>
        <w:rPr>
          <w:sz w:val="20"/>
          <w:szCs w:val="20"/>
        </w:rPr>
      </w:pPr>
      <w:r w:rsidRPr="00485A30">
        <w:rPr>
          <w:sz w:val="20"/>
          <w:szCs w:val="20"/>
        </w:rPr>
        <w:t xml:space="preserve">Technologies:  Agile Project Management, iOS &amp; Objective-C, iPhone/iPad, Java, Android SDK, Responsive Web Design, HTML5, CSS3, </w:t>
      </w:r>
      <w:proofErr w:type="spellStart"/>
      <w:r w:rsidRPr="00485A30">
        <w:rPr>
          <w:sz w:val="20"/>
          <w:szCs w:val="20"/>
        </w:rPr>
        <w:t>Javascript</w:t>
      </w:r>
      <w:proofErr w:type="spellEnd"/>
      <w:r w:rsidRPr="00485A30">
        <w:rPr>
          <w:sz w:val="20"/>
          <w:szCs w:val="20"/>
        </w:rPr>
        <w:t xml:space="preserve">, REST Services (JAX-RS), SOAP Services (JAX-WS), WSDL, </w:t>
      </w:r>
      <w:proofErr w:type="spellStart"/>
      <w:r w:rsidRPr="00485A30">
        <w:rPr>
          <w:sz w:val="20"/>
          <w:szCs w:val="20"/>
        </w:rPr>
        <w:t>JQuery</w:t>
      </w:r>
      <w:proofErr w:type="spellEnd"/>
      <w:r w:rsidRPr="00485A30">
        <w:rPr>
          <w:sz w:val="20"/>
          <w:szCs w:val="20"/>
        </w:rPr>
        <w:t xml:space="preserve">, C#, Microsoft .Net, SQL, JDBC, ORM/JPA, Fedora, Ubuntu, Apple OSX, MySQL, Microsoft SQL Server, Windows, </w:t>
      </w:r>
      <w:proofErr w:type="spellStart"/>
      <w:r w:rsidRPr="00485A30">
        <w:rPr>
          <w:sz w:val="20"/>
          <w:szCs w:val="20"/>
        </w:rPr>
        <w:t>Websphere</w:t>
      </w:r>
      <w:proofErr w:type="spellEnd"/>
      <w:r w:rsidRPr="00485A30">
        <w:rPr>
          <w:sz w:val="20"/>
          <w:szCs w:val="20"/>
        </w:rPr>
        <w:t xml:space="preserve"> App Server, </w:t>
      </w:r>
      <w:proofErr w:type="spellStart"/>
      <w:r w:rsidRPr="00485A30">
        <w:rPr>
          <w:sz w:val="20"/>
          <w:szCs w:val="20"/>
        </w:rPr>
        <w:t>Websphere</w:t>
      </w:r>
      <w:proofErr w:type="spellEnd"/>
      <w:r w:rsidRPr="00485A30">
        <w:rPr>
          <w:sz w:val="20"/>
          <w:szCs w:val="20"/>
        </w:rPr>
        <w:t xml:space="preserve"> ESB, </w:t>
      </w:r>
      <w:proofErr w:type="spellStart"/>
      <w:r w:rsidRPr="00485A30">
        <w:rPr>
          <w:sz w:val="20"/>
          <w:szCs w:val="20"/>
        </w:rPr>
        <w:t>Websphere</w:t>
      </w:r>
      <w:proofErr w:type="spellEnd"/>
      <w:r w:rsidRPr="00485A30">
        <w:rPr>
          <w:sz w:val="20"/>
          <w:szCs w:val="20"/>
        </w:rPr>
        <w:t xml:space="preserve"> Process Server, UML architecture, Microsoft Office, </w:t>
      </w:r>
      <w:proofErr w:type="spellStart"/>
      <w:r w:rsidRPr="00485A30">
        <w:rPr>
          <w:sz w:val="20"/>
          <w:szCs w:val="20"/>
        </w:rPr>
        <w:t>Sparx</w:t>
      </w:r>
      <w:proofErr w:type="spellEnd"/>
      <w:r w:rsidRPr="00485A30">
        <w:rPr>
          <w:sz w:val="20"/>
          <w:szCs w:val="20"/>
        </w:rPr>
        <w:t xml:space="preserve"> Enterprise Architect, Apache HTTPD, Single Sign On </w:t>
      </w:r>
      <w:r w:rsidR="00F16435" w:rsidRPr="00485A30">
        <w:rPr>
          <w:sz w:val="20"/>
          <w:szCs w:val="20"/>
        </w:rPr>
        <w:t>Security (OAuth)</w:t>
      </w:r>
    </w:p>
    <w:p w14:paraId="23E32669" w14:textId="77777777" w:rsidR="00D448C1" w:rsidRPr="00E20C76" w:rsidRDefault="00D448C1" w:rsidP="00540E93">
      <w:pPr>
        <w:tabs>
          <w:tab w:val="left" w:pos="354"/>
        </w:tabs>
        <w:spacing w:after="0"/>
        <w:rPr>
          <w:sz w:val="16"/>
          <w:szCs w:val="16"/>
        </w:rPr>
      </w:pPr>
    </w:p>
    <w:p w14:paraId="23E3266A" w14:textId="77777777" w:rsidR="00D448C1" w:rsidRPr="00D45BF3" w:rsidRDefault="00D448C1" w:rsidP="00D448C1">
      <w:pPr>
        <w:pStyle w:val="Heading1"/>
        <w:numPr>
          <w:ilvl w:val="0"/>
          <w:numId w:val="3"/>
        </w:numPr>
        <w:tabs>
          <w:tab w:val="clear" w:pos="690"/>
          <w:tab w:val="left" w:pos="354"/>
        </w:tabs>
        <w:ind w:left="373" w:hanging="373"/>
        <w:jc w:val="left"/>
        <w:rPr>
          <w:sz w:val="20"/>
          <w:szCs w:val="20"/>
          <w:u w:val="none"/>
        </w:rPr>
      </w:pPr>
      <w:r>
        <w:rPr>
          <w:noProof/>
          <w:u w:val="none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32679" wp14:editId="23E3267A">
                <wp:simplePos x="0" y="0"/>
                <wp:positionH relativeFrom="column">
                  <wp:posOffset>10160</wp:posOffset>
                </wp:positionH>
                <wp:positionV relativeFrom="paragraph">
                  <wp:posOffset>194310</wp:posOffset>
                </wp:positionV>
                <wp:extent cx="6263005" cy="0"/>
                <wp:effectExtent l="15875" t="17145" r="17145" b="114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30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D7E48" id="Straight Arrow Connector 8" o:spid="_x0000_s1026" type="#_x0000_t32" style="position:absolute;margin-left:.8pt;margin-top:15.3pt;width:493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" strokeweight="1.5pt"/>
            </w:pict>
          </mc:Fallback>
        </mc:AlternateContent>
      </w:r>
      <w:r w:rsidRPr="00D45BF3">
        <w:rPr>
          <w:u w:val="none"/>
        </w:rPr>
        <w:t>Education</w:t>
      </w:r>
    </w:p>
    <w:p w14:paraId="23E3266B" w14:textId="77777777" w:rsidR="00D448C1" w:rsidRDefault="00D448C1" w:rsidP="00D448C1">
      <w:pPr>
        <w:pStyle w:val="BodyText"/>
        <w:numPr>
          <w:ilvl w:val="0"/>
          <w:numId w:val="5"/>
        </w:numPr>
        <w:tabs>
          <w:tab w:val="left" w:pos="345"/>
        </w:tabs>
        <w:ind w:left="373" w:hanging="37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M.B.A, LeTourneau University (GPA 4.0)</w:t>
      </w:r>
    </w:p>
    <w:p w14:paraId="23E3266C" w14:textId="77777777" w:rsidR="00406832" w:rsidRPr="00F8642E" w:rsidRDefault="00D448C1" w:rsidP="00B92692">
      <w:pPr>
        <w:pStyle w:val="BodyText"/>
        <w:numPr>
          <w:ilvl w:val="0"/>
          <w:numId w:val="5"/>
        </w:numPr>
        <w:tabs>
          <w:tab w:val="left" w:pos="345"/>
        </w:tabs>
        <w:ind w:left="373" w:hanging="373"/>
        <w:rPr>
          <w:rFonts w:ascii="Arial" w:hAnsi="Arial" w:cs="Arial"/>
          <w:bCs/>
          <w:sz w:val="20"/>
          <w:szCs w:val="20"/>
        </w:rPr>
      </w:pPr>
      <w:r w:rsidRPr="00F16435">
        <w:rPr>
          <w:rFonts w:ascii="Arial" w:hAnsi="Arial" w:cs="Arial"/>
          <w:bCs/>
          <w:sz w:val="20"/>
          <w:szCs w:val="20"/>
        </w:rPr>
        <w:t>B.S. Electrical Engineering, University of Texas at Austin (GPA 3.12)</w:t>
      </w:r>
    </w:p>
    <w:sectPr w:rsidR="00406832" w:rsidRPr="00F8642E" w:rsidSect="007939DA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F23B" w14:textId="77777777" w:rsidR="00512436" w:rsidRDefault="00512436" w:rsidP="00FA53B0">
      <w:pPr>
        <w:spacing w:after="0" w:line="240" w:lineRule="auto"/>
      </w:pPr>
      <w:r>
        <w:separator/>
      </w:r>
    </w:p>
  </w:endnote>
  <w:endnote w:type="continuationSeparator" w:id="0">
    <w:p w14:paraId="39687595" w14:textId="77777777" w:rsidR="00512436" w:rsidRDefault="00512436" w:rsidP="00FA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267F" w14:textId="7173CB7F" w:rsidR="00FA53B0" w:rsidRDefault="00FA53B0" w:rsidP="001530E8">
    <w:pPr>
      <w:pStyle w:val="Footer"/>
      <w:tabs>
        <w:tab w:val="clear" w:pos="9360"/>
        <w:tab w:val="right" w:pos="10530"/>
      </w:tabs>
      <w:spacing w:line="276" w:lineRule="auto"/>
    </w:pPr>
    <w:r w:rsidRPr="00FA53B0">
      <w:rPr>
        <w:sz w:val="20"/>
        <w:szCs w:val="20"/>
      </w:rPr>
      <w:t xml:space="preserve">Robert </w:t>
    </w:r>
    <w:r w:rsidR="00D448C1">
      <w:rPr>
        <w:sz w:val="20"/>
        <w:szCs w:val="20"/>
      </w:rPr>
      <w:t xml:space="preserve">R. </w:t>
    </w:r>
    <w:r w:rsidRPr="00FA53B0">
      <w:rPr>
        <w:sz w:val="20"/>
        <w:szCs w:val="20"/>
      </w:rPr>
      <w:t>Mayer</w:t>
    </w:r>
    <w:r w:rsidR="00D448C1">
      <w:rPr>
        <w:sz w:val="20"/>
        <w:szCs w:val="20"/>
      </w:rPr>
      <w:t>, Jr.</w:t>
    </w:r>
    <w:r w:rsidR="00D448C1">
      <w:rPr>
        <w:sz w:val="20"/>
        <w:szCs w:val="20"/>
      </w:rPr>
      <w:tab/>
    </w:r>
    <w:r w:rsidR="00D448C1">
      <w:rPr>
        <w:sz w:val="20"/>
        <w:szCs w:val="20"/>
      </w:rPr>
      <w:tab/>
    </w:r>
    <w:sdt>
      <w:sdtPr>
        <w:rPr>
          <w:sz w:val="20"/>
          <w:szCs w:val="20"/>
        </w:rPr>
        <w:id w:val="3306532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A53B0">
          <w:rPr>
            <w:sz w:val="20"/>
            <w:szCs w:val="20"/>
          </w:rPr>
          <w:fldChar w:fldCharType="begin"/>
        </w:r>
        <w:r w:rsidRPr="00FA53B0">
          <w:rPr>
            <w:sz w:val="20"/>
            <w:szCs w:val="20"/>
          </w:rPr>
          <w:instrText xml:space="preserve"> PAGE   \* MERGEFORMAT </w:instrText>
        </w:r>
        <w:r w:rsidRPr="00FA53B0">
          <w:rPr>
            <w:sz w:val="20"/>
            <w:szCs w:val="20"/>
          </w:rPr>
          <w:fldChar w:fldCharType="separate"/>
        </w:r>
        <w:r w:rsidR="00DE03B6">
          <w:rPr>
            <w:noProof/>
            <w:sz w:val="20"/>
            <w:szCs w:val="20"/>
          </w:rPr>
          <w:t>1</w:t>
        </w:r>
        <w:r w:rsidRPr="00FA53B0">
          <w:rPr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6CF67" w14:textId="77777777" w:rsidR="00512436" w:rsidRDefault="00512436" w:rsidP="00FA53B0">
      <w:pPr>
        <w:spacing w:after="0" w:line="240" w:lineRule="auto"/>
      </w:pPr>
      <w:r>
        <w:separator/>
      </w:r>
    </w:p>
  </w:footnote>
  <w:footnote w:type="continuationSeparator" w:id="0">
    <w:p w14:paraId="1B3F6377" w14:textId="77777777" w:rsidR="00512436" w:rsidRDefault="00512436" w:rsidP="00FA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4922711E"/>
    <w:multiLevelType w:val="hybridMultilevel"/>
    <w:tmpl w:val="AB0C74C8"/>
    <w:lvl w:ilvl="0" w:tplc="04090001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F5FA1"/>
    <w:multiLevelType w:val="hybridMultilevel"/>
    <w:tmpl w:val="BBCC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81770">
    <w:abstractNumId w:val="5"/>
  </w:num>
  <w:num w:numId="2" w16cid:durableId="936712953">
    <w:abstractNumId w:val="3"/>
  </w:num>
  <w:num w:numId="3" w16cid:durableId="125705512">
    <w:abstractNumId w:val="0"/>
  </w:num>
  <w:num w:numId="4" w16cid:durableId="625893586">
    <w:abstractNumId w:val="2"/>
  </w:num>
  <w:num w:numId="5" w16cid:durableId="482282347">
    <w:abstractNumId w:val="4"/>
  </w:num>
  <w:num w:numId="6" w16cid:durableId="1845394059">
    <w:abstractNumId w:val="6"/>
  </w:num>
  <w:num w:numId="7" w16cid:durableId="134802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CF3"/>
    <w:rsid w:val="00003DE1"/>
    <w:rsid w:val="00007ECC"/>
    <w:rsid w:val="0001679B"/>
    <w:rsid w:val="00027448"/>
    <w:rsid w:val="00032118"/>
    <w:rsid w:val="00035854"/>
    <w:rsid w:val="00045E66"/>
    <w:rsid w:val="000474D1"/>
    <w:rsid w:val="000507D8"/>
    <w:rsid w:val="00064EB9"/>
    <w:rsid w:val="00077BD9"/>
    <w:rsid w:val="00093EB6"/>
    <w:rsid w:val="000A1A82"/>
    <w:rsid w:val="000A256E"/>
    <w:rsid w:val="000A4796"/>
    <w:rsid w:val="000B0CF0"/>
    <w:rsid w:val="000D346B"/>
    <w:rsid w:val="000E0F53"/>
    <w:rsid w:val="000E19F9"/>
    <w:rsid w:val="000E1E32"/>
    <w:rsid w:val="000E2E6E"/>
    <w:rsid w:val="0011012A"/>
    <w:rsid w:val="00130A9A"/>
    <w:rsid w:val="001424C6"/>
    <w:rsid w:val="00143ECC"/>
    <w:rsid w:val="00146193"/>
    <w:rsid w:val="00146EE8"/>
    <w:rsid w:val="00147CF3"/>
    <w:rsid w:val="001530E8"/>
    <w:rsid w:val="0017773F"/>
    <w:rsid w:val="0018087D"/>
    <w:rsid w:val="00195E9B"/>
    <w:rsid w:val="001A3C63"/>
    <w:rsid w:val="001C0295"/>
    <w:rsid w:val="001C6D7B"/>
    <w:rsid w:val="001C7DDD"/>
    <w:rsid w:val="001D056F"/>
    <w:rsid w:val="001D2DDC"/>
    <w:rsid w:val="001D5110"/>
    <w:rsid w:val="001E0CDA"/>
    <w:rsid w:val="001E6DED"/>
    <w:rsid w:val="001E7B83"/>
    <w:rsid w:val="001F1050"/>
    <w:rsid w:val="001F36BC"/>
    <w:rsid w:val="002033E7"/>
    <w:rsid w:val="002205CD"/>
    <w:rsid w:val="0022156D"/>
    <w:rsid w:val="0022196F"/>
    <w:rsid w:val="00223158"/>
    <w:rsid w:val="002349C9"/>
    <w:rsid w:val="00256900"/>
    <w:rsid w:val="002620B9"/>
    <w:rsid w:val="00270FF5"/>
    <w:rsid w:val="002763AB"/>
    <w:rsid w:val="002804E7"/>
    <w:rsid w:val="00281C6F"/>
    <w:rsid w:val="0028311E"/>
    <w:rsid w:val="00291753"/>
    <w:rsid w:val="002A0555"/>
    <w:rsid w:val="002A441D"/>
    <w:rsid w:val="002C1236"/>
    <w:rsid w:val="002D0F10"/>
    <w:rsid w:val="002E3379"/>
    <w:rsid w:val="00303096"/>
    <w:rsid w:val="00306142"/>
    <w:rsid w:val="00306EF7"/>
    <w:rsid w:val="0030785E"/>
    <w:rsid w:val="00312A0D"/>
    <w:rsid w:val="00315610"/>
    <w:rsid w:val="00315B3C"/>
    <w:rsid w:val="00323695"/>
    <w:rsid w:val="00324AC2"/>
    <w:rsid w:val="0033411C"/>
    <w:rsid w:val="00342529"/>
    <w:rsid w:val="00351B42"/>
    <w:rsid w:val="00363355"/>
    <w:rsid w:val="00381EC8"/>
    <w:rsid w:val="00386373"/>
    <w:rsid w:val="003A6BCC"/>
    <w:rsid w:val="003A717D"/>
    <w:rsid w:val="003B3EEA"/>
    <w:rsid w:val="003B6E0F"/>
    <w:rsid w:val="003C32D0"/>
    <w:rsid w:val="003C3407"/>
    <w:rsid w:val="003E6BF0"/>
    <w:rsid w:val="00402085"/>
    <w:rsid w:val="004028FF"/>
    <w:rsid w:val="004055F8"/>
    <w:rsid w:val="00406832"/>
    <w:rsid w:val="00410D38"/>
    <w:rsid w:val="004157FE"/>
    <w:rsid w:val="00417116"/>
    <w:rsid w:val="004200D4"/>
    <w:rsid w:val="00422C38"/>
    <w:rsid w:val="004341C7"/>
    <w:rsid w:val="00466D0D"/>
    <w:rsid w:val="00480E0C"/>
    <w:rsid w:val="00485A30"/>
    <w:rsid w:val="004860AD"/>
    <w:rsid w:val="004C5244"/>
    <w:rsid w:val="004E62FC"/>
    <w:rsid w:val="00512436"/>
    <w:rsid w:val="005156DB"/>
    <w:rsid w:val="00521298"/>
    <w:rsid w:val="005247D6"/>
    <w:rsid w:val="00533829"/>
    <w:rsid w:val="00540E93"/>
    <w:rsid w:val="00541936"/>
    <w:rsid w:val="005505E7"/>
    <w:rsid w:val="00550C57"/>
    <w:rsid w:val="00551C95"/>
    <w:rsid w:val="005640B8"/>
    <w:rsid w:val="00567F21"/>
    <w:rsid w:val="005D040B"/>
    <w:rsid w:val="005D1229"/>
    <w:rsid w:val="005D4951"/>
    <w:rsid w:val="005D6962"/>
    <w:rsid w:val="005E385F"/>
    <w:rsid w:val="006010CE"/>
    <w:rsid w:val="00604FCD"/>
    <w:rsid w:val="006108C7"/>
    <w:rsid w:val="00611745"/>
    <w:rsid w:val="00627688"/>
    <w:rsid w:val="00652ACE"/>
    <w:rsid w:val="00656D7A"/>
    <w:rsid w:val="006610F0"/>
    <w:rsid w:val="006727DE"/>
    <w:rsid w:val="00692309"/>
    <w:rsid w:val="00696F02"/>
    <w:rsid w:val="006A63EF"/>
    <w:rsid w:val="006D084F"/>
    <w:rsid w:val="006D0FFE"/>
    <w:rsid w:val="006E26F1"/>
    <w:rsid w:val="006E580D"/>
    <w:rsid w:val="006F0A6B"/>
    <w:rsid w:val="006F1B39"/>
    <w:rsid w:val="00700E90"/>
    <w:rsid w:val="00706C80"/>
    <w:rsid w:val="007212FC"/>
    <w:rsid w:val="007225AE"/>
    <w:rsid w:val="00725482"/>
    <w:rsid w:val="00742A61"/>
    <w:rsid w:val="00743001"/>
    <w:rsid w:val="00755757"/>
    <w:rsid w:val="0075794D"/>
    <w:rsid w:val="00763B7C"/>
    <w:rsid w:val="00772EAC"/>
    <w:rsid w:val="00774E44"/>
    <w:rsid w:val="00775D8E"/>
    <w:rsid w:val="00782275"/>
    <w:rsid w:val="00782A96"/>
    <w:rsid w:val="00783D41"/>
    <w:rsid w:val="00792277"/>
    <w:rsid w:val="007939DA"/>
    <w:rsid w:val="007A5504"/>
    <w:rsid w:val="007B1B77"/>
    <w:rsid w:val="007C3E04"/>
    <w:rsid w:val="007C51BB"/>
    <w:rsid w:val="007C652F"/>
    <w:rsid w:val="007C716D"/>
    <w:rsid w:val="007D72A1"/>
    <w:rsid w:val="007D7662"/>
    <w:rsid w:val="007D7DEC"/>
    <w:rsid w:val="007E082D"/>
    <w:rsid w:val="007F3817"/>
    <w:rsid w:val="008404B9"/>
    <w:rsid w:val="00843F89"/>
    <w:rsid w:val="008560B6"/>
    <w:rsid w:val="00857AF6"/>
    <w:rsid w:val="00864878"/>
    <w:rsid w:val="008816FD"/>
    <w:rsid w:val="00886001"/>
    <w:rsid w:val="00886834"/>
    <w:rsid w:val="008B13EE"/>
    <w:rsid w:val="008B4F70"/>
    <w:rsid w:val="008B6AD4"/>
    <w:rsid w:val="008B708F"/>
    <w:rsid w:val="008C0EC7"/>
    <w:rsid w:val="008D4BE8"/>
    <w:rsid w:val="008E3ABB"/>
    <w:rsid w:val="008E75EC"/>
    <w:rsid w:val="008F373E"/>
    <w:rsid w:val="009132C3"/>
    <w:rsid w:val="00915B9A"/>
    <w:rsid w:val="009218E5"/>
    <w:rsid w:val="009258F3"/>
    <w:rsid w:val="00925C1F"/>
    <w:rsid w:val="00936358"/>
    <w:rsid w:val="009427FF"/>
    <w:rsid w:val="00961F93"/>
    <w:rsid w:val="009736CF"/>
    <w:rsid w:val="00975113"/>
    <w:rsid w:val="00984A11"/>
    <w:rsid w:val="00993387"/>
    <w:rsid w:val="009C5A1A"/>
    <w:rsid w:val="009D2D40"/>
    <w:rsid w:val="009D33E7"/>
    <w:rsid w:val="009E1E3B"/>
    <w:rsid w:val="00A04390"/>
    <w:rsid w:val="00A057CD"/>
    <w:rsid w:val="00A05D4A"/>
    <w:rsid w:val="00A06F31"/>
    <w:rsid w:val="00A1071D"/>
    <w:rsid w:val="00A30E48"/>
    <w:rsid w:val="00A4607B"/>
    <w:rsid w:val="00A478F2"/>
    <w:rsid w:val="00A51372"/>
    <w:rsid w:val="00A67219"/>
    <w:rsid w:val="00A67B9D"/>
    <w:rsid w:val="00A86DB3"/>
    <w:rsid w:val="00A8782C"/>
    <w:rsid w:val="00A920E1"/>
    <w:rsid w:val="00A945CF"/>
    <w:rsid w:val="00A94F5E"/>
    <w:rsid w:val="00A97AFF"/>
    <w:rsid w:val="00AA0970"/>
    <w:rsid w:val="00AB4B9F"/>
    <w:rsid w:val="00AD0917"/>
    <w:rsid w:val="00AE6F28"/>
    <w:rsid w:val="00AF0132"/>
    <w:rsid w:val="00AF1485"/>
    <w:rsid w:val="00AF21A6"/>
    <w:rsid w:val="00AF7D52"/>
    <w:rsid w:val="00B0427C"/>
    <w:rsid w:val="00B100A4"/>
    <w:rsid w:val="00B15904"/>
    <w:rsid w:val="00B20649"/>
    <w:rsid w:val="00B22CBB"/>
    <w:rsid w:val="00B307D4"/>
    <w:rsid w:val="00B56AAB"/>
    <w:rsid w:val="00B57DA4"/>
    <w:rsid w:val="00B71616"/>
    <w:rsid w:val="00B731E8"/>
    <w:rsid w:val="00B8007C"/>
    <w:rsid w:val="00B92692"/>
    <w:rsid w:val="00BB1E1C"/>
    <w:rsid w:val="00BF3B2B"/>
    <w:rsid w:val="00C00C37"/>
    <w:rsid w:val="00C0165B"/>
    <w:rsid w:val="00C10EFF"/>
    <w:rsid w:val="00C3320F"/>
    <w:rsid w:val="00C43712"/>
    <w:rsid w:val="00C57D0F"/>
    <w:rsid w:val="00C57FC7"/>
    <w:rsid w:val="00C64D6A"/>
    <w:rsid w:val="00C7035F"/>
    <w:rsid w:val="00C71F66"/>
    <w:rsid w:val="00C729AE"/>
    <w:rsid w:val="00C828A0"/>
    <w:rsid w:val="00C833F4"/>
    <w:rsid w:val="00C93157"/>
    <w:rsid w:val="00C97FEB"/>
    <w:rsid w:val="00CC5CE8"/>
    <w:rsid w:val="00CD0C21"/>
    <w:rsid w:val="00CD4578"/>
    <w:rsid w:val="00CD7BAA"/>
    <w:rsid w:val="00CE6F84"/>
    <w:rsid w:val="00CE7E82"/>
    <w:rsid w:val="00CF3650"/>
    <w:rsid w:val="00CF3FB8"/>
    <w:rsid w:val="00D13A1D"/>
    <w:rsid w:val="00D35278"/>
    <w:rsid w:val="00D37B17"/>
    <w:rsid w:val="00D41E3F"/>
    <w:rsid w:val="00D448C1"/>
    <w:rsid w:val="00D45E31"/>
    <w:rsid w:val="00D51F12"/>
    <w:rsid w:val="00D57982"/>
    <w:rsid w:val="00D61DFA"/>
    <w:rsid w:val="00D755B2"/>
    <w:rsid w:val="00D8706E"/>
    <w:rsid w:val="00D939D5"/>
    <w:rsid w:val="00DB35A6"/>
    <w:rsid w:val="00DC432C"/>
    <w:rsid w:val="00DC5EB7"/>
    <w:rsid w:val="00DC73B5"/>
    <w:rsid w:val="00DD5CB1"/>
    <w:rsid w:val="00DE03B6"/>
    <w:rsid w:val="00E1121F"/>
    <w:rsid w:val="00E3274E"/>
    <w:rsid w:val="00E32D31"/>
    <w:rsid w:val="00E36370"/>
    <w:rsid w:val="00E60829"/>
    <w:rsid w:val="00E73000"/>
    <w:rsid w:val="00EA23AF"/>
    <w:rsid w:val="00EA3A1D"/>
    <w:rsid w:val="00EB3F13"/>
    <w:rsid w:val="00EB52C7"/>
    <w:rsid w:val="00EC0110"/>
    <w:rsid w:val="00EC3DF7"/>
    <w:rsid w:val="00EC6B5C"/>
    <w:rsid w:val="00ED1197"/>
    <w:rsid w:val="00EE0974"/>
    <w:rsid w:val="00EF60E0"/>
    <w:rsid w:val="00EF76EF"/>
    <w:rsid w:val="00F010DB"/>
    <w:rsid w:val="00F02ED9"/>
    <w:rsid w:val="00F032FC"/>
    <w:rsid w:val="00F16435"/>
    <w:rsid w:val="00F16977"/>
    <w:rsid w:val="00F37427"/>
    <w:rsid w:val="00F4168B"/>
    <w:rsid w:val="00F52872"/>
    <w:rsid w:val="00F57CF4"/>
    <w:rsid w:val="00F65312"/>
    <w:rsid w:val="00F75B58"/>
    <w:rsid w:val="00F771D7"/>
    <w:rsid w:val="00F8642E"/>
    <w:rsid w:val="00FA4527"/>
    <w:rsid w:val="00FA53B0"/>
    <w:rsid w:val="00FB023F"/>
    <w:rsid w:val="00FB1D73"/>
    <w:rsid w:val="00FB4995"/>
    <w:rsid w:val="00FC4B7A"/>
    <w:rsid w:val="00FE002E"/>
    <w:rsid w:val="00FE4004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3261F"/>
  <w15:docId w15:val="{1B4938A0-381E-4DB6-AA60-2F6A3E37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92"/>
    <w:rPr>
      <w:rFonts w:ascii="Arial" w:hAnsi="Arial" w:cs="Arial"/>
      <w:sz w:val="24"/>
      <w:szCs w:val="24"/>
    </w:rPr>
  </w:style>
  <w:style w:type="paragraph" w:styleId="Heading1">
    <w:name w:val="heading 1"/>
    <w:basedOn w:val="BodyText"/>
    <w:next w:val="Normal"/>
    <w:link w:val="Heading1Char"/>
    <w:qFormat/>
    <w:rsid w:val="00D448C1"/>
    <w:pPr>
      <w:numPr>
        <w:numId w:val="1"/>
      </w:numPr>
      <w:tabs>
        <w:tab w:val="left" w:pos="690"/>
      </w:tabs>
      <w:jc w:val="center"/>
      <w:outlineLvl w:val="0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D4"/>
    <w:rPr>
      <w:rFonts w:ascii="Tahoma" w:hAnsi="Tahoma" w:cs="Tahoma"/>
      <w:sz w:val="16"/>
      <w:szCs w:val="16"/>
    </w:rPr>
  </w:style>
  <w:style w:type="character" w:styleId="Hyperlink">
    <w:name w:val="Hyperlink"/>
    <w:rsid w:val="00B307D4"/>
    <w:rPr>
      <w:color w:val="000080"/>
      <w:u w:val="single"/>
    </w:rPr>
  </w:style>
  <w:style w:type="paragraph" w:styleId="BodyText">
    <w:name w:val="Body Text"/>
    <w:basedOn w:val="Normal"/>
    <w:link w:val="BodyTextChar"/>
    <w:rsid w:val="00B307D4"/>
    <w:pPr>
      <w:widowControl w:val="0"/>
      <w:suppressAutoHyphens/>
      <w:spacing w:after="58" w:line="240" w:lineRule="auto"/>
    </w:pPr>
    <w:rPr>
      <w:rFonts w:ascii="Times New Roman" w:eastAsia="SimSun" w:hAnsi="Times New Roman" w:cs="Mangal"/>
      <w:kern w:val="1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307D4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14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3B0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3B0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448C1"/>
    <w:rPr>
      <w:rFonts w:ascii="Arial" w:eastAsia="SimSun" w:hAnsi="Arial" w:cs="Arial"/>
      <w:b/>
      <w:bCs/>
      <w:kern w:val="1"/>
      <w:sz w:val="24"/>
      <w:szCs w:val="24"/>
      <w:u w:val="single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843F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ob-mayer-1a7256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myowltech.com/gallery" TargetMode="External"/><Relationship Id="rId10" Type="http://schemas.openxmlformats.org/officeDocument/2006/relationships/hyperlink" Target="mailto:mayer1845@ms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9E484-CAA0-4661-828B-85BE5CC1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ROBERT MAYER</cp:lastModifiedBy>
  <cp:revision>137</cp:revision>
  <cp:lastPrinted>2023-08-23T01:21:00Z</cp:lastPrinted>
  <dcterms:created xsi:type="dcterms:W3CDTF">2023-08-07T00:15:00Z</dcterms:created>
  <dcterms:modified xsi:type="dcterms:W3CDTF">2023-08-23T02:47:00Z</dcterms:modified>
</cp:coreProperties>
</file>